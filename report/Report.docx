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93669" w14:textId="67CD5BAC" w:rsidR="00703D2D" w:rsidRPr="002F28C6" w:rsidRDefault="00703D2D" w:rsidP="00703D2D">
      <w:r w:rsidRPr="002F28C6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358F1B72" wp14:editId="43ED0C73">
                <wp:simplePos x="0" y="0"/>
                <wp:positionH relativeFrom="page">
                  <wp:posOffset>524167</wp:posOffset>
                </wp:positionH>
                <wp:positionV relativeFrom="page">
                  <wp:posOffset>560705</wp:posOffset>
                </wp:positionV>
                <wp:extent cx="228600" cy="9144000"/>
                <wp:effectExtent l="0" t="0" r="9525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18DA7B32" id="Group_x0020_5" o:spid="_x0000_s1026" style="position:absolute;margin-left:41.25pt;margin-top:44.15pt;width:18pt;height:10in;z-index:251664384;mso-width-percent:29;mso-position-horizontal-relative:page;mso-position-vertical-relative:page;mso-width-percent:29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">
                <v:rect id="Rectangle_x0020_6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78hUwQAA&#10;ANoAAAAPAAAAZHJzL2Rvd25yZXYueG1sRI/RisIwFETfhf2HcAXfNFXY4tam4oqCiC/qfsC1ubbV&#10;5qY02dr9+40g+DjMzBkmXfamFh21rrKsYDqJQBDnVldcKPg5b8dzEM4ja6wtk4I/crDMPgYpJto+&#10;+EjdyRciQNglqKD0vkmkdHlJBt3ENsTBu9rWoA+yLaRu8RHgppazKIqlwYrDQokNrUvK76dfo2Bj&#10;7Ofh9tWZ7ay6WBnP2X/vWanRsF8tQHjq/Tv8au+0ghieV8INkNk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+/IVMEAAADaAAAADwAAAAAAAAAAAAAAAACXAgAAZHJzL2Rvd25y&#10;ZXYueG1sUEsFBgAAAAAEAAQA9QAAAIUDAAAAAA==&#10;" fillcolor="#2683c6 [3205]" stroked="f" strokeweight="1pt"/>
                <v:rect id="Rectangle_x0020_7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5rrIwQAA&#10;ANoAAAAPAAAAZHJzL2Rvd25yZXYueG1sRI9Bi8IwFITvC/6H8AQvRVMVVqlGEaEgyApWL94ezbMt&#10;Ni+liVr//UYQPA4z8w2zXHemFg9qXWVZwXgUgyDOra64UHA+pcM5COeRNdaWScGLHKxXvZ8lJto+&#10;+UiPzBciQNglqKD0vkmkdHlJBt3INsTBu9rWoA+yLaRu8RngppaTOP6VBisOCyU2tC0pv2V3o2Ca&#10;atPgoUt9tL9jdD5G48vfQalBv9ssQHjq/Df8ae+0ghm8r4QbIF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+a6yMEAAADaAAAADwAAAAAAAAAAAAAAAACXAgAAZHJzL2Rvd25y&#10;ZXYueG1sUEsFBgAAAAAEAAQA9QAAAIUDAAAAAA==&#10;" fillcolor="#1cade4 [3204]" stroked="f" strokeweight="1pt">
                  <v:path arrowok="t"/>
                  <o:lock v:ext="edit" aspectratio="t"/>
                </v:rect>
                <w10:wrap anchorx="page" anchory="page"/>
              </v:group>
            </w:pict>
          </mc:Fallback>
        </mc:AlternateContent>
      </w:r>
    </w:p>
    <w:p w14:paraId="26B8D470" w14:textId="509B104E" w:rsidR="00703D2D" w:rsidRPr="002F28C6" w:rsidRDefault="00703D2D" w:rsidP="00703D2D">
      <w:pPr>
        <w:pStyle w:val="Ttulo"/>
        <w:tabs>
          <w:tab w:val="right" w:pos="5529"/>
        </w:tabs>
        <w:rPr>
          <w:lang w:val="en-US"/>
        </w:rPr>
      </w:pPr>
      <w:r w:rsidRPr="002F28C6">
        <w:rPr>
          <w:noProof/>
          <w:lang w:eastAsia="pt-PT"/>
        </w:rPr>
        <w:drawing>
          <wp:inline distT="0" distB="0" distL="0" distR="0" wp14:anchorId="19F3062D" wp14:editId="0CB57A5D">
            <wp:extent cx="2350135" cy="91087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_A_CMYK_POS.pd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91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F6A6" w14:textId="77777777" w:rsidR="00703D2D" w:rsidRPr="002F28C6" w:rsidRDefault="00703D2D" w:rsidP="00703D2D">
      <w:pPr>
        <w:pStyle w:val="Ttulo"/>
        <w:tabs>
          <w:tab w:val="right" w:pos="5529"/>
        </w:tabs>
        <w:jc w:val="right"/>
        <w:rPr>
          <w:lang w:val="en-US"/>
        </w:rPr>
      </w:pPr>
    </w:p>
    <w:p w14:paraId="252C09A8" w14:textId="584343F8" w:rsidR="00380018" w:rsidRPr="006D1179" w:rsidRDefault="006D1179" w:rsidP="00ED0B00">
      <w:pPr>
        <w:pStyle w:val="CourseTitle"/>
      </w:pPr>
      <w:r w:rsidRPr="006D1179">
        <w:t>Agentes Autónomos e Sistemas Multiagente</w:t>
      </w:r>
    </w:p>
    <w:p w14:paraId="257B3A44" w14:textId="2A232C5B" w:rsidR="00BC3724" w:rsidRPr="006D1179" w:rsidRDefault="00CF7A2A" w:rsidP="007960B4">
      <w:pPr>
        <w:pStyle w:val="Subttulo"/>
        <w:rPr>
          <w:rFonts w:eastAsia="Times New Roman"/>
          <w:lang w:val="pt-PT" w:eastAsia="ar-SA"/>
        </w:rPr>
      </w:pPr>
      <w:r w:rsidRPr="006D1179">
        <w:rPr>
          <w:rFonts w:eastAsia="Times New Roman"/>
          <w:lang w:val="pt-PT" w:eastAsia="ar-SA"/>
        </w:rPr>
        <w:t>2</w:t>
      </w:r>
      <w:r w:rsidR="006D1179" w:rsidRPr="006D1179">
        <w:rPr>
          <w:rFonts w:eastAsia="Times New Roman"/>
          <w:vertAlign w:val="superscript"/>
          <w:lang w:val="pt-PT" w:eastAsia="ar-SA"/>
        </w:rPr>
        <w:t>o</w:t>
      </w:r>
      <w:r w:rsidR="006D1179" w:rsidRPr="006D1179">
        <w:rPr>
          <w:rFonts w:eastAsia="Times New Roman"/>
          <w:lang w:val="pt-PT" w:eastAsia="ar-SA"/>
        </w:rPr>
        <w:t xml:space="preserve"> Semestre</w:t>
      </w:r>
      <w:r w:rsidR="00A27C92" w:rsidRPr="006D1179">
        <w:rPr>
          <w:rFonts w:eastAsia="Times New Roman"/>
          <w:lang w:val="pt-PT" w:eastAsia="ar-SA"/>
        </w:rPr>
        <w:t xml:space="preserve"> -</w:t>
      </w:r>
      <w:r w:rsidR="00380018" w:rsidRPr="006D1179">
        <w:rPr>
          <w:lang w:val="pt-PT" w:eastAsia="ar-SA"/>
        </w:rPr>
        <w:t xml:space="preserve"> 2015</w:t>
      </w:r>
      <w:r w:rsidR="00380018" w:rsidRPr="006D1179">
        <w:rPr>
          <w:rFonts w:eastAsia="Times New Roman"/>
          <w:lang w:val="pt-PT" w:eastAsia="ar-SA"/>
        </w:rPr>
        <w:t>/201</w:t>
      </w:r>
      <w:r w:rsidR="00380018" w:rsidRPr="006D1179">
        <w:rPr>
          <w:lang w:val="pt-PT" w:eastAsia="ar-SA"/>
        </w:rPr>
        <w:t>6</w:t>
      </w:r>
    </w:p>
    <w:p w14:paraId="32AEFA47" w14:textId="77777777" w:rsidR="00703D2D" w:rsidRPr="006D1179" w:rsidRDefault="00703D2D" w:rsidP="00703D2D">
      <w:pPr>
        <w:rPr>
          <w:lang w:val="pt-PT"/>
        </w:rPr>
      </w:pPr>
    </w:p>
    <w:p w14:paraId="0376FA14" w14:textId="74A64DD5" w:rsidR="00BC3724" w:rsidRPr="006D1179" w:rsidRDefault="006D1179" w:rsidP="00703D2D">
      <w:pPr>
        <w:pStyle w:val="Ttulo"/>
      </w:pPr>
      <w:r w:rsidRPr="006D1179">
        <w:t xml:space="preserve">A Comunidade de Agentes </w:t>
      </w:r>
      <w:proofErr w:type="spellStart"/>
      <w:r w:rsidR="00FB5E62" w:rsidRPr="006D1179">
        <w:t>Wolf</w:t>
      </w:r>
      <w:proofErr w:type="spellEnd"/>
      <w:r w:rsidR="00FB5E62" w:rsidRPr="006D1179">
        <w:t xml:space="preserve"> Pack</w:t>
      </w:r>
    </w:p>
    <w:p w14:paraId="7DC44BBB" w14:textId="4DA780B1" w:rsidR="00703D2D" w:rsidRPr="006D1179" w:rsidRDefault="0056711B" w:rsidP="00703D2D">
      <w:pPr>
        <w:rPr>
          <w:lang w:val="pt-PT"/>
        </w:rPr>
      </w:pPr>
      <w:r>
        <w:rPr>
          <w:noProof/>
        </w:rPr>
        <w:pict w14:anchorId="5973C3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.55pt;margin-top:15.7pt;width:451pt;height:206.5pt;z-index:-251657728;mso-position-horizontal-relative:text;mso-position-vertical-relative:text" wrapcoords="1150 0 1150 21521 20378 21521 20378 0 1150 0">
            <v:imagedata r:id="rId9" o:title="ShowImage"/>
            <w10:wrap type="tight"/>
          </v:shape>
        </w:pict>
      </w:r>
    </w:p>
    <w:p w14:paraId="6E9A523F" w14:textId="77777777" w:rsidR="00703D2D" w:rsidRPr="006D1179" w:rsidRDefault="00703D2D" w:rsidP="00703D2D">
      <w:pPr>
        <w:rPr>
          <w:lang w:val="pt-PT"/>
        </w:rPr>
      </w:pPr>
    </w:p>
    <w:p w14:paraId="31522AE8" w14:textId="77777777" w:rsidR="00703D2D" w:rsidRPr="006D1179" w:rsidRDefault="00703D2D" w:rsidP="00703D2D">
      <w:pPr>
        <w:rPr>
          <w:lang w:val="pt-PT"/>
        </w:rPr>
      </w:pPr>
    </w:p>
    <w:p w14:paraId="3844CF0A" w14:textId="77777777" w:rsidR="00703D2D" w:rsidRPr="006D1179" w:rsidRDefault="00703D2D" w:rsidP="00703D2D">
      <w:pPr>
        <w:rPr>
          <w:lang w:val="pt-PT"/>
        </w:rPr>
      </w:pPr>
    </w:p>
    <w:p w14:paraId="42C7746C" w14:textId="77777777" w:rsidR="00703D2D" w:rsidRPr="006D1179" w:rsidRDefault="00703D2D" w:rsidP="00703D2D">
      <w:pPr>
        <w:rPr>
          <w:lang w:val="pt-PT"/>
        </w:rPr>
      </w:pPr>
    </w:p>
    <w:p w14:paraId="78CA1924" w14:textId="77777777" w:rsidR="00703D2D" w:rsidRPr="006D1179" w:rsidRDefault="00703D2D" w:rsidP="00703D2D">
      <w:pPr>
        <w:rPr>
          <w:lang w:val="pt-PT"/>
        </w:rPr>
      </w:pPr>
    </w:p>
    <w:p w14:paraId="2B473A2E" w14:textId="77777777" w:rsidR="00286C0B" w:rsidRPr="006D1179" w:rsidRDefault="00286C0B" w:rsidP="00703D2D">
      <w:pPr>
        <w:jc w:val="right"/>
        <w:rPr>
          <w:b/>
          <w:lang w:val="pt-PT"/>
        </w:rPr>
      </w:pPr>
    </w:p>
    <w:p w14:paraId="668FB174" w14:textId="77777777" w:rsidR="00286C0B" w:rsidRPr="006D1179" w:rsidRDefault="00286C0B" w:rsidP="00703D2D">
      <w:pPr>
        <w:jc w:val="right"/>
        <w:rPr>
          <w:b/>
          <w:lang w:val="pt-PT"/>
        </w:rPr>
      </w:pPr>
    </w:p>
    <w:p w14:paraId="31979891" w14:textId="77777777" w:rsidR="00286C0B" w:rsidRPr="006D1179" w:rsidRDefault="00286C0B" w:rsidP="00703D2D">
      <w:pPr>
        <w:jc w:val="right"/>
        <w:rPr>
          <w:b/>
          <w:lang w:val="pt-PT"/>
        </w:rPr>
      </w:pPr>
    </w:p>
    <w:p w14:paraId="1FC4BBF5" w14:textId="28D7E482" w:rsidR="00286C0B" w:rsidRPr="006D1179" w:rsidRDefault="00286C0B" w:rsidP="00703D2D">
      <w:pPr>
        <w:jc w:val="right"/>
        <w:rPr>
          <w:b/>
          <w:lang w:val="pt-PT"/>
        </w:rPr>
      </w:pPr>
    </w:p>
    <w:p w14:paraId="2E00D773" w14:textId="77777777" w:rsidR="000C2CBE" w:rsidRPr="006D1179" w:rsidRDefault="000C2CBE" w:rsidP="00703D2D">
      <w:pPr>
        <w:jc w:val="right"/>
        <w:rPr>
          <w:b/>
          <w:lang w:val="pt-PT"/>
        </w:rPr>
      </w:pPr>
    </w:p>
    <w:p w14:paraId="596B7234" w14:textId="7D661EF2" w:rsidR="00286C0B" w:rsidRPr="006D1179" w:rsidRDefault="005D5993" w:rsidP="00703D2D">
      <w:pPr>
        <w:jc w:val="right"/>
        <w:rPr>
          <w:b/>
          <w:lang w:val="pt-PT"/>
        </w:rPr>
      </w:pPr>
      <w:r w:rsidRPr="002F28C6">
        <w:rPr>
          <w:b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7ACD923" wp14:editId="19CBBA51">
                <wp:simplePos x="0" y="0"/>
                <wp:positionH relativeFrom="column">
                  <wp:posOffset>3218889</wp:posOffset>
                </wp:positionH>
                <wp:positionV relativeFrom="paragraph">
                  <wp:posOffset>221615</wp:posOffset>
                </wp:positionV>
                <wp:extent cx="2975051" cy="0"/>
                <wp:effectExtent l="0" t="0" r="22225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505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5C709376" id="Straight_x0020_Connector_x0020_9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3.45pt,17.45pt" to="487.7pt,1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" strokecolor="#1cade4 [3204]" strokeweight="1.5pt"/>
            </w:pict>
          </mc:Fallback>
        </mc:AlternateContent>
      </w:r>
    </w:p>
    <w:p w14:paraId="7C3365F9" w14:textId="4B959203" w:rsidR="00703D2D" w:rsidRPr="00D16C50" w:rsidRDefault="006D1179" w:rsidP="00573CBF">
      <w:pPr>
        <w:pStyle w:val="GroupID"/>
        <w:rPr>
          <w:lang w:val="pt-PT"/>
        </w:rPr>
      </w:pPr>
      <w:r w:rsidRPr="00D16C50">
        <w:rPr>
          <w:lang w:val="pt-PT"/>
        </w:rPr>
        <w:t>Gr</w:t>
      </w:r>
      <w:r w:rsidR="002F28C6" w:rsidRPr="00D16C50">
        <w:rPr>
          <w:lang w:val="pt-PT"/>
        </w:rPr>
        <w:t>up</w:t>
      </w:r>
      <w:r w:rsidRPr="00D16C50">
        <w:rPr>
          <w:lang w:val="pt-PT"/>
        </w:rPr>
        <w:t>o</w:t>
      </w:r>
      <w:r w:rsidR="0013332D" w:rsidRPr="00D16C50">
        <w:rPr>
          <w:lang w:val="pt-PT"/>
        </w:rPr>
        <w:t xml:space="preserve"> 17 - &lt;</w:t>
      </w:r>
      <w:proofErr w:type="spellStart"/>
      <w:r w:rsidR="0013332D" w:rsidRPr="00D16C50">
        <w:rPr>
          <w:lang w:val="pt-PT"/>
        </w:rPr>
        <w:t>Taguspark</w:t>
      </w:r>
      <w:proofErr w:type="spellEnd"/>
      <w:r w:rsidR="00703D2D" w:rsidRPr="00D16C50">
        <w:rPr>
          <w:lang w:val="pt-PT"/>
        </w:rPr>
        <w:t>&gt;</w:t>
      </w:r>
    </w:p>
    <w:p w14:paraId="0B5E8747" w14:textId="412FB7B8" w:rsidR="00703D2D" w:rsidRPr="0013332D" w:rsidRDefault="00703D2D" w:rsidP="00703D2D">
      <w:pPr>
        <w:jc w:val="right"/>
        <w:rPr>
          <w:sz w:val="24"/>
          <w:lang w:val="pt-PT"/>
        </w:rPr>
      </w:pPr>
      <w:r w:rsidRPr="0013332D">
        <w:rPr>
          <w:i/>
          <w:sz w:val="24"/>
          <w:lang w:val="pt-PT"/>
        </w:rPr>
        <w:t>&lt;</w:t>
      </w:r>
      <w:r w:rsidR="0013332D" w:rsidRPr="0013332D">
        <w:rPr>
          <w:i/>
          <w:sz w:val="24"/>
          <w:lang w:val="pt-PT"/>
        </w:rPr>
        <w:t>André Lima</w:t>
      </w:r>
      <w:r w:rsidRPr="0013332D">
        <w:rPr>
          <w:i/>
          <w:sz w:val="24"/>
          <w:lang w:val="pt-PT"/>
        </w:rPr>
        <w:t>&gt;</w:t>
      </w:r>
      <w:r w:rsidRPr="0013332D">
        <w:rPr>
          <w:sz w:val="24"/>
          <w:lang w:val="pt-PT"/>
        </w:rPr>
        <w:t xml:space="preserve"> - &lt;</w:t>
      </w:r>
      <w:r w:rsidR="0013332D" w:rsidRPr="0013332D">
        <w:rPr>
          <w:sz w:val="24"/>
          <w:lang w:val="pt-PT"/>
        </w:rPr>
        <w:t>70572</w:t>
      </w:r>
      <w:r w:rsidRPr="0013332D">
        <w:rPr>
          <w:sz w:val="24"/>
          <w:lang w:val="pt-PT"/>
        </w:rPr>
        <w:t>&gt;</w:t>
      </w:r>
    </w:p>
    <w:p w14:paraId="447873A7" w14:textId="07017D0E" w:rsidR="00703D2D" w:rsidRPr="0013332D" w:rsidRDefault="00703D2D" w:rsidP="00703D2D">
      <w:pPr>
        <w:jc w:val="right"/>
        <w:rPr>
          <w:sz w:val="24"/>
          <w:lang w:val="pt-PT"/>
        </w:rPr>
      </w:pPr>
      <w:r w:rsidRPr="0013332D">
        <w:rPr>
          <w:i/>
          <w:sz w:val="24"/>
          <w:lang w:val="pt-PT"/>
        </w:rPr>
        <w:t>&lt;</w:t>
      </w:r>
      <w:r w:rsidR="0013332D" w:rsidRPr="0013332D">
        <w:rPr>
          <w:i/>
          <w:sz w:val="24"/>
          <w:lang w:val="pt-PT"/>
        </w:rPr>
        <w:t>Samuel Gomes</w:t>
      </w:r>
      <w:r w:rsidRPr="0013332D">
        <w:rPr>
          <w:i/>
          <w:sz w:val="24"/>
          <w:lang w:val="pt-PT"/>
        </w:rPr>
        <w:t>&gt;</w:t>
      </w:r>
      <w:r w:rsidRPr="0013332D">
        <w:rPr>
          <w:sz w:val="24"/>
          <w:lang w:val="pt-PT"/>
        </w:rPr>
        <w:t xml:space="preserve"> - &lt;</w:t>
      </w:r>
      <w:r w:rsidR="0013332D" w:rsidRPr="0013332D">
        <w:rPr>
          <w:sz w:val="24"/>
          <w:lang w:val="pt-PT"/>
        </w:rPr>
        <w:t>76415</w:t>
      </w:r>
      <w:r w:rsidRPr="0013332D">
        <w:rPr>
          <w:sz w:val="24"/>
          <w:lang w:val="pt-PT"/>
        </w:rPr>
        <w:t>&gt;</w:t>
      </w:r>
    </w:p>
    <w:p w14:paraId="4F68CABF" w14:textId="63E4DAE1" w:rsidR="00703D2D" w:rsidRPr="0013332D" w:rsidRDefault="00703D2D" w:rsidP="00286C0B">
      <w:pPr>
        <w:jc w:val="right"/>
        <w:rPr>
          <w:sz w:val="24"/>
          <w:lang w:val="pt-PT"/>
        </w:rPr>
      </w:pPr>
      <w:r w:rsidRPr="0013332D">
        <w:rPr>
          <w:i/>
          <w:sz w:val="24"/>
          <w:lang w:val="pt-PT"/>
        </w:rPr>
        <w:t>&lt;</w:t>
      </w:r>
      <w:r w:rsidR="0013332D">
        <w:rPr>
          <w:i/>
          <w:sz w:val="24"/>
          <w:lang w:val="pt-PT"/>
        </w:rPr>
        <w:t>André Fonseca</w:t>
      </w:r>
      <w:r w:rsidRPr="0013332D">
        <w:rPr>
          <w:i/>
          <w:sz w:val="24"/>
          <w:lang w:val="pt-PT"/>
        </w:rPr>
        <w:t>&gt;</w:t>
      </w:r>
      <w:r w:rsidRPr="0013332D">
        <w:rPr>
          <w:sz w:val="24"/>
          <w:lang w:val="pt-PT"/>
        </w:rPr>
        <w:t xml:space="preserve"> - &lt;</w:t>
      </w:r>
      <w:r w:rsidR="0013332D" w:rsidRPr="0013332D">
        <w:rPr>
          <w:sz w:val="24"/>
          <w:lang w:val="pt-PT"/>
        </w:rPr>
        <w:t>84977</w:t>
      </w:r>
      <w:r w:rsidRPr="0013332D">
        <w:rPr>
          <w:sz w:val="24"/>
          <w:lang w:val="pt-PT"/>
        </w:rPr>
        <w:t>&gt;</w:t>
      </w:r>
    </w:p>
    <w:p w14:paraId="3C9B0DBC" w14:textId="7191E169" w:rsidR="000C2CBE" w:rsidRPr="00064F8F" w:rsidRDefault="006D1179" w:rsidP="000C2CBE">
      <w:pPr>
        <w:pStyle w:val="Cabealho1"/>
        <w:numPr>
          <w:ilvl w:val="0"/>
          <w:numId w:val="0"/>
        </w:numPr>
        <w:jc w:val="left"/>
        <w:rPr>
          <w:lang w:val="pt-PT"/>
        </w:rPr>
      </w:pPr>
      <w:bookmarkStart w:id="0" w:name="_Ref445713968"/>
      <w:r>
        <w:rPr>
          <w:lang w:val="pt-PT"/>
        </w:rPr>
        <w:lastRenderedPageBreak/>
        <w:t>Abstrato</w:t>
      </w:r>
    </w:p>
    <w:p w14:paraId="43B375C7" w14:textId="77777777" w:rsidR="00303D13" w:rsidRPr="00064F8F" w:rsidRDefault="00303D13" w:rsidP="00303D13">
      <w:pPr>
        <w:rPr>
          <w:lang w:val="pt-PT"/>
        </w:rPr>
      </w:pPr>
    </w:p>
    <w:p w14:paraId="5690DEFE" w14:textId="1F6D42FD" w:rsidR="00581270" w:rsidRPr="00581270" w:rsidRDefault="00581270" w:rsidP="00581270">
      <w:pPr>
        <w:rPr>
          <w:lang w:val="pt-PT"/>
        </w:rPr>
      </w:pPr>
      <w:r w:rsidRPr="00581270">
        <w:rPr>
          <w:b/>
          <w:lang w:val="pt-PT"/>
        </w:rPr>
        <w:t>A solução de problemas multiagentes, principalmente quando envolvem aprendizagem por reforço tem enorme potencial mas são de difícil implementação</w:t>
      </w:r>
      <w:r w:rsidRPr="00581270">
        <w:rPr>
          <w:lang w:val="pt-PT"/>
        </w:rPr>
        <w:t xml:space="preserve">. Este projeto visa criar </w:t>
      </w:r>
      <w:r>
        <w:rPr>
          <w:lang w:val="pt-PT"/>
        </w:rPr>
        <w:t>uma solução a um problema multi</w:t>
      </w:r>
      <w:r w:rsidRPr="00581270">
        <w:rPr>
          <w:lang w:val="pt-PT"/>
        </w:rPr>
        <w:t xml:space="preserve">agente do género de perseguição. Implementámos 3 tipos de soluções: reativas, deliberativas e de aprendizagem. </w:t>
      </w:r>
      <w:r w:rsidRPr="00581270">
        <w:rPr>
          <w:b/>
          <w:lang w:val="pt-PT"/>
        </w:rPr>
        <w:t>Os resultados foram satisfatórios principalmente com a solução deliberativa e com a aprendizagem</w:t>
      </w:r>
      <w:r w:rsidRPr="00581270">
        <w:rPr>
          <w:lang w:val="pt-PT"/>
        </w:rPr>
        <w:t>. Com estas técnicas comprovamos como é possível resolver de forma rápida e eficiente este problema multiagente.</w:t>
      </w:r>
    </w:p>
    <w:p w14:paraId="0EC79403" w14:textId="77777777" w:rsidR="00581270" w:rsidRPr="00581270" w:rsidRDefault="00581270" w:rsidP="00581270">
      <w:pPr>
        <w:rPr>
          <w:lang w:val="pt-PT"/>
        </w:rPr>
      </w:pPr>
    </w:p>
    <w:p w14:paraId="62EE8B34" w14:textId="1985F37C" w:rsidR="00EE2010" w:rsidRPr="00303D13" w:rsidRDefault="00581270" w:rsidP="00581270">
      <w:pPr>
        <w:rPr>
          <w:lang w:val="pt-PT"/>
        </w:rPr>
      </w:pPr>
      <w:proofErr w:type="spellStart"/>
      <w:r w:rsidRPr="00581270">
        <w:rPr>
          <w:b/>
          <w:lang w:val="pt-PT"/>
        </w:rPr>
        <w:t>Keywords</w:t>
      </w:r>
      <w:proofErr w:type="spellEnd"/>
      <w:r w:rsidRPr="00581270">
        <w:rPr>
          <w:lang w:val="pt-PT"/>
        </w:rPr>
        <w:t xml:space="preserve">: </w:t>
      </w:r>
      <w:r w:rsidRPr="00581270">
        <w:rPr>
          <w:i/>
          <w:lang w:val="pt-PT"/>
        </w:rPr>
        <w:t>multiagentes, arquiteturas reativas, arquiteturas deliberativas, arquitetura de aprendizagem, Q-</w:t>
      </w:r>
      <w:proofErr w:type="spellStart"/>
      <w:r w:rsidRPr="00581270">
        <w:rPr>
          <w:i/>
          <w:lang w:val="pt-PT"/>
        </w:rPr>
        <w:t>learning</w:t>
      </w:r>
      <w:proofErr w:type="spellEnd"/>
      <w:r w:rsidRPr="00581270">
        <w:rPr>
          <w:i/>
          <w:lang w:val="pt-PT"/>
        </w:rPr>
        <w:t xml:space="preserve"> modular</w:t>
      </w:r>
      <w:r w:rsidR="00916A60" w:rsidRPr="00303D13">
        <w:rPr>
          <w:lang w:val="pt-PT"/>
        </w:rPr>
        <w:br w:type="page"/>
      </w:r>
    </w:p>
    <w:p w14:paraId="6C13CA27" w14:textId="4BE7AE07" w:rsidR="007E3AFF" w:rsidRPr="006D1179" w:rsidRDefault="006D1179" w:rsidP="007E3AFF">
      <w:pPr>
        <w:pStyle w:val="Cabealho1"/>
        <w:numPr>
          <w:ilvl w:val="0"/>
          <w:numId w:val="0"/>
        </w:numPr>
        <w:jc w:val="left"/>
        <w:rPr>
          <w:noProof/>
          <w:lang w:val="pt-PT"/>
        </w:rPr>
      </w:pPr>
      <w:bookmarkStart w:id="1" w:name="_Toc448326540"/>
      <w:bookmarkStart w:id="2" w:name="_Toc448533411"/>
      <w:r w:rsidRPr="006D1179">
        <w:rPr>
          <w:lang w:val="pt-PT"/>
        </w:rPr>
        <w:lastRenderedPageBreak/>
        <w:t>Ín</w:t>
      </w:r>
      <w:r w:rsidR="002F28C6" w:rsidRPr="006D1179">
        <w:rPr>
          <w:lang w:val="pt-PT"/>
        </w:rPr>
        <w:t>d</w:t>
      </w:r>
      <w:bookmarkEnd w:id="1"/>
      <w:bookmarkEnd w:id="2"/>
      <w:r w:rsidRPr="006D1179">
        <w:rPr>
          <w:lang w:val="pt-PT"/>
        </w:rPr>
        <w:t>ice</w:t>
      </w:r>
      <w:r w:rsidR="00173D5B" w:rsidRPr="002F28C6">
        <w:rPr>
          <w:bCs/>
          <w:caps/>
          <w:sz w:val="24"/>
          <w:szCs w:val="24"/>
        </w:rPr>
        <w:fldChar w:fldCharType="begin"/>
      </w:r>
      <w:r w:rsidR="00173D5B" w:rsidRPr="006D1179">
        <w:rPr>
          <w:lang w:val="pt-PT"/>
        </w:rPr>
        <w:instrText xml:space="preserve"> TOC \o "1-3" </w:instrText>
      </w:r>
      <w:r w:rsidR="00173D5B" w:rsidRPr="002F28C6">
        <w:rPr>
          <w:bCs/>
          <w:caps/>
          <w:sz w:val="24"/>
          <w:szCs w:val="24"/>
        </w:rPr>
        <w:fldChar w:fldCharType="separate"/>
      </w:r>
    </w:p>
    <w:p w14:paraId="4E3F3A12" w14:textId="570912CC" w:rsidR="007E3AFF" w:rsidRPr="006D1179" w:rsidRDefault="007E3AFF">
      <w:pPr>
        <w:pStyle w:val="ndice1"/>
        <w:tabs>
          <w:tab w:val="left" w:pos="44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pt-PT"/>
        </w:rPr>
      </w:pPr>
      <w:r w:rsidRPr="006D1179">
        <w:rPr>
          <w:noProof/>
          <w:lang w:val="pt-PT"/>
        </w:rPr>
        <w:t>1.</w:t>
      </w:r>
      <w:r w:rsidRPr="006D1179"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pt-PT"/>
        </w:rPr>
        <w:tab/>
      </w:r>
      <w:r w:rsidR="006D1179" w:rsidRPr="006D1179">
        <w:rPr>
          <w:noProof/>
          <w:lang w:val="pt-PT"/>
        </w:rPr>
        <w:t>Introdução</w:t>
      </w:r>
      <w:r w:rsidRPr="006D1179">
        <w:rPr>
          <w:noProof/>
          <w:lang w:val="pt-PT"/>
        </w:rPr>
        <w:tab/>
      </w:r>
      <w:r w:rsidR="00B405B1" w:rsidRPr="00B405B1">
        <w:rPr>
          <w:noProof/>
          <w:lang w:val="pt-PT"/>
        </w:rPr>
        <w:t>4</w:t>
      </w:r>
    </w:p>
    <w:p w14:paraId="6AA3A0C6" w14:textId="4628FDF7" w:rsidR="007E3AFF" w:rsidRPr="006D1179" w:rsidRDefault="007E3AFF">
      <w:pPr>
        <w:pStyle w:val="ndice1"/>
        <w:tabs>
          <w:tab w:val="left" w:pos="44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pt-PT"/>
        </w:rPr>
      </w:pPr>
      <w:r w:rsidRPr="006D1179">
        <w:rPr>
          <w:noProof/>
          <w:lang w:val="pt-PT"/>
        </w:rPr>
        <w:t>2.</w:t>
      </w:r>
      <w:r w:rsidRPr="006D1179"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pt-PT"/>
        </w:rPr>
        <w:tab/>
      </w:r>
      <w:r w:rsidR="006D1179" w:rsidRPr="006D1179">
        <w:rPr>
          <w:noProof/>
          <w:lang w:val="pt-PT"/>
        </w:rPr>
        <w:t xml:space="preserve">O </w:t>
      </w:r>
      <w:r w:rsidR="006D1179">
        <w:rPr>
          <w:noProof/>
          <w:lang w:val="pt-PT"/>
        </w:rPr>
        <w:t>Cenário</w:t>
      </w:r>
      <w:r w:rsidRPr="006D1179">
        <w:rPr>
          <w:noProof/>
          <w:lang w:val="pt-PT"/>
        </w:rPr>
        <w:tab/>
      </w:r>
      <w:r w:rsidR="00B405B1" w:rsidRPr="00B405B1">
        <w:rPr>
          <w:noProof/>
          <w:lang w:val="pt-PT"/>
        </w:rPr>
        <w:t>4</w:t>
      </w:r>
    </w:p>
    <w:p w14:paraId="225BBCC6" w14:textId="18974687" w:rsidR="007E3AFF" w:rsidRPr="006D1179" w:rsidRDefault="007E3AFF">
      <w:pPr>
        <w:pStyle w:val="ndice1"/>
        <w:tabs>
          <w:tab w:val="left" w:pos="44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pt-PT"/>
        </w:rPr>
      </w:pPr>
      <w:r w:rsidRPr="006D1179">
        <w:rPr>
          <w:noProof/>
          <w:lang w:val="pt-PT"/>
        </w:rPr>
        <w:t>3.</w:t>
      </w:r>
      <w:r w:rsidRPr="006D1179"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pt-PT"/>
        </w:rPr>
        <w:tab/>
      </w:r>
      <w:r w:rsidR="006D1179" w:rsidRPr="006D1179">
        <w:rPr>
          <w:noProof/>
          <w:lang w:val="pt-PT"/>
        </w:rPr>
        <w:t>Arquiteturas de agentes / algoritmos</w:t>
      </w:r>
      <w:r w:rsidRPr="006D1179">
        <w:rPr>
          <w:noProof/>
          <w:lang w:val="pt-PT"/>
        </w:rPr>
        <w:tab/>
      </w:r>
      <w:r w:rsidR="00B405B1">
        <w:rPr>
          <w:noProof/>
          <w:lang w:val="pt-PT"/>
        </w:rPr>
        <w:t>5</w:t>
      </w:r>
    </w:p>
    <w:p w14:paraId="3465C089" w14:textId="2B91ED4C" w:rsidR="007E3AFF" w:rsidRPr="006D1179" w:rsidRDefault="007E3AFF">
      <w:pPr>
        <w:pStyle w:val="ndice2"/>
        <w:tabs>
          <w:tab w:val="left" w:pos="660"/>
          <w:tab w:val="right" w:leader="dot" w:pos="9015"/>
        </w:tabs>
        <w:rPr>
          <w:rFonts w:eastAsiaTheme="minorEastAsia" w:cstheme="minorBidi"/>
          <w:b w:val="0"/>
          <w:bCs w:val="0"/>
          <w:noProof/>
          <w:sz w:val="24"/>
          <w:szCs w:val="24"/>
          <w:lang w:val="pt-PT"/>
        </w:rPr>
      </w:pPr>
      <w:r w:rsidRPr="006D1179">
        <w:rPr>
          <w:noProof/>
          <w:lang w:val="pt-PT"/>
        </w:rPr>
        <w:t>3.1</w:t>
      </w:r>
      <w:r w:rsidRPr="006D1179">
        <w:rPr>
          <w:rFonts w:eastAsiaTheme="minorEastAsia" w:cstheme="minorBidi"/>
          <w:b w:val="0"/>
          <w:bCs w:val="0"/>
          <w:noProof/>
          <w:sz w:val="24"/>
          <w:szCs w:val="24"/>
          <w:lang w:val="pt-PT"/>
        </w:rPr>
        <w:tab/>
      </w:r>
      <w:r w:rsidR="006D1179" w:rsidRPr="006D1179">
        <w:rPr>
          <w:noProof/>
          <w:lang w:val="pt-PT"/>
        </w:rPr>
        <w:t>Arquitetura Reativa</w:t>
      </w:r>
      <w:r w:rsidRPr="006D1179">
        <w:rPr>
          <w:noProof/>
          <w:lang w:val="pt-PT"/>
        </w:rPr>
        <w:tab/>
      </w:r>
      <w:r w:rsidR="00B405B1" w:rsidRPr="00B405B1">
        <w:rPr>
          <w:noProof/>
          <w:lang w:val="pt-PT"/>
        </w:rPr>
        <w:t>5</w:t>
      </w:r>
    </w:p>
    <w:p w14:paraId="3E9821FC" w14:textId="2BFF819D" w:rsidR="007E3AFF" w:rsidRPr="006D1179" w:rsidRDefault="007E3AFF">
      <w:pPr>
        <w:pStyle w:val="ndice2"/>
        <w:tabs>
          <w:tab w:val="left" w:pos="660"/>
          <w:tab w:val="right" w:leader="dot" w:pos="9015"/>
        </w:tabs>
        <w:rPr>
          <w:rFonts w:eastAsiaTheme="minorEastAsia" w:cstheme="minorBidi"/>
          <w:b w:val="0"/>
          <w:bCs w:val="0"/>
          <w:noProof/>
          <w:sz w:val="24"/>
          <w:szCs w:val="24"/>
          <w:lang w:val="pt-PT"/>
        </w:rPr>
      </w:pPr>
      <w:r w:rsidRPr="006D1179">
        <w:rPr>
          <w:noProof/>
          <w:lang w:val="pt-PT"/>
        </w:rPr>
        <w:t>3.2</w:t>
      </w:r>
      <w:r w:rsidRPr="006D1179">
        <w:rPr>
          <w:rFonts w:eastAsiaTheme="minorEastAsia" w:cstheme="minorBidi"/>
          <w:b w:val="0"/>
          <w:bCs w:val="0"/>
          <w:noProof/>
          <w:sz w:val="24"/>
          <w:szCs w:val="24"/>
          <w:lang w:val="pt-PT"/>
        </w:rPr>
        <w:tab/>
      </w:r>
      <w:r w:rsidR="006D1179" w:rsidRPr="006D1179">
        <w:rPr>
          <w:noProof/>
          <w:lang w:val="pt-PT"/>
        </w:rPr>
        <w:t>Arquitetura Deliberativa</w:t>
      </w:r>
      <w:r w:rsidRPr="006D1179">
        <w:rPr>
          <w:noProof/>
          <w:lang w:val="pt-PT"/>
        </w:rPr>
        <w:tab/>
      </w:r>
      <w:r w:rsidR="00B405B1" w:rsidRPr="00B405B1">
        <w:rPr>
          <w:noProof/>
          <w:lang w:val="pt-PT"/>
        </w:rPr>
        <w:t>5</w:t>
      </w:r>
    </w:p>
    <w:p w14:paraId="12DB2DD1" w14:textId="01A082B6" w:rsidR="007E3AFF" w:rsidRPr="006D1179" w:rsidRDefault="006D1179">
      <w:pPr>
        <w:pStyle w:val="ndice2"/>
        <w:tabs>
          <w:tab w:val="left" w:pos="660"/>
          <w:tab w:val="right" w:leader="dot" w:pos="9015"/>
        </w:tabs>
        <w:rPr>
          <w:rFonts w:eastAsiaTheme="minorEastAsia" w:cstheme="minorBidi"/>
          <w:b w:val="0"/>
          <w:bCs w:val="0"/>
          <w:noProof/>
          <w:sz w:val="24"/>
          <w:szCs w:val="24"/>
          <w:lang w:val="pt-PT"/>
        </w:rPr>
      </w:pPr>
      <w:r>
        <w:rPr>
          <w:noProof/>
          <w:lang w:val="pt-PT"/>
        </w:rPr>
        <w:t>3.3</w:t>
      </w:r>
      <w:r w:rsidR="007E3AFF" w:rsidRPr="006D1179">
        <w:rPr>
          <w:rFonts w:eastAsiaTheme="minorEastAsia" w:cstheme="minorBidi"/>
          <w:b w:val="0"/>
          <w:bCs w:val="0"/>
          <w:noProof/>
          <w:sz w:val="24"/>
          <w:szCs w:val="24"/>
          <w:lang w:val="pt-PT"/>
        </w:rPr>
        <w:tab/>
      </w:r>
      <w:r w:rsidRPr="006D1179">
        <w:rPr>
          <w:noProof/>
          <w:lang w:val="pt-PT"/>
        </w:rPr>
        <w:t>Coordenação, Cooperação e Negociaç</w:t>
      </w:r>
      <w:r>
        <w:rPr>
          <w:noProof/>
          <w:lang w:val="pt-PT"/>
        </w:rPr>
        <w:t>ão</w:t>
      </w:r>
      <w:r w:rsidR="007E3AFF" w:rsidRPr="006D1179">
        <w:rPr>
          <w:noProof/>
          <w:lang w:val="pt-PT"/>
        </w:rPr>
        <w:tab/>
      </w:r>
      <w:r w:rsidR="00B405B1" w:rsidRPr="00B405B1">
        <w:rPr>
          <w:noProof/>
          <w:lang w:val="pt-PT"/>
        </w:rPr>
        <w:t>6</w:t>
      </w:r>
    </w:p>
    <w:p w14:paraId="32B777A5" w14:textId="2D00DB7F" w:rsidR="007E3AFF" w:rsidRPr="006D1179" w:rsidRDefault="006D1179">
      <w:pPr>
        <w:pStyle w:val="ndice2"/>
        <w:tabs>
          <w:tab w:val="left" w:pos="660"/>
          <w:tab w:val="right" w:leader="dot" w:pos="9015"/>
        </w:tabs>
        <w:rPr>
          <w:rFonts w:eastAsiaTheme="minorEastAsia" w:cstheme="minorBidi"/>
          <w:b w:val="0"/>
          <w:bCs w:val="0"/>
          <w:noProof/>
          <w:sz w:val="24"/>
          <w:szCs w:val="24"/>
          <w:lang w:val="pt-PT"/>
        </w:rPr>
      </w:pPr>
      <w:r>
        <w:rPr>
          <w:noProof/>
          <w:lang w:val="pt-PT"/>
        </w:rPr>
        <w:t>3.4</w:t>
      </w:r>
      <w:r w:rsidR="007E3AFF" w:rsidRPr="006D1179">
        <w:rPr>
          <w:rFonts w:eastAsiaTheme="minorEastAsia" w:cstheme="minorBidi"/>
          <w:b w:val="0"/>
          <w:bCs w:val="0"/>
          <w:noProof/>
          <w:sz w:val="24"/>
          <w:szCs w:val="24"/>
          <w:lang w:val="pt-PT"/>
        </w:rPr>
        <w:tab/>
      </w:r>
      <w:r w:rsidRPr="006D1179">
        <w:rPr>
          <w:noProof/>
          <w:lang w:val="pt-PT"/>
        </w:rPr>
        <w:t>Componente de Aprendizagem</w:t>
      </w:r>
      <w:r w:rsidR="007E3AFF" w:rsidRPr="006D1179">
        <w:rPr>
          <w:noProof/>
          <w:lang w:val="pt-PT"/>
        </w:rPr>
        <w:tab/>
      </w:r>
      <w:r w:rsidR="00B405B1" w:rsidRPr="00B405B1">
        <w:rPr>
          <w:noProof/>
          <w:lang w:val="pt-PT"/>
        </w:rPr>
        <w:t>7</w:t>
      </w:r>
    </w:p>
    <w:p w14:paraId="4375C4E4" w14:textId="0B6FB29C" w:rsidR="007E3AFF" w:rsidRPr="006D1179" w:rsidRDefault="007E3AFF">
      <w:pPr>
        <w:pStyle w:val="ndice1"/>
        <w:tabs>
          <w:tab w:val="left" w:pos="44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pt-PT"/>
        </w:rPr>
      </w:pPr>
      <w:r w:rsidRPr="006D1179">
        <w:rPr>
          <w:noProof/>
          <w:lang w:val="pt-PT"/>
        </w:rPr>
        <w:t>4.</w:t>
      </w:r>
      <w:r w:rsidRPr="006D1179"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pt-PT"/>
        </w:rPr>
        <w:tab/>
      </w:r>
      <w:r w:rsidR="006D1179" w:rsidRPr="006D1179">
        <w:rPr>
          <w:noProof/>
          <w:lang w:val="pt-PT"/>
        </w:rPr>
        <w:t>Estudo Comparativo</w:t>
      </w:r>
      <w:r w:rsidRPr="006D1179">
        <w:rPr>
          <w:noProof/>
          <w:lang w:val="pt-PT"/>
        </w:rPr>
        <w:tab/>
      </w:r>
      <w:r w:rsidR="00B405B1" w:rsidRPr="00B405B1">
        <w:rPr>
          <w:noProof/>
          <w:lang w:val="pt-PT"/>
        </w:rPr>
        <w:t>8</w:t>
      </w:r>
    </w:p>
    <w:p w14:paraId="180F3167" w14:textId="78DF275D" w:rsidR="007E3AFF" w:rsidRPr="006D1179" w:rsidRDefault="007E3AFF">
      <w:pPr>
        <w:pStyle w:val="ndice1"/>
        <w:tabs>
          <w:tab w:val="left" w:pos="44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pt-PT"/>
        </w:rPr>
      </w:pPr>
      <w:r w:rsidRPr="006D1179">
        <w:rPr>
          <w:noProof/>
          <w:lang w:val="pt-PT"/>
        </w:rPr>
        <w:t>5.</w:t>
      </w:r>
      <w:r w:rsidRPr="006D1179"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pt-PT"/>
        </w:rPr>
        <w:tab/>
      </w:r>
      <w:r w:rsidR="006D1179" w:rsidRPr="006D1179">
        <w:rPr>
          <w:noProof/>
          <w:lang w:val="pt-PT"/>
        </w:rPr>
        <w:t>Conclusão</w:t>
      </w:r>
      <w:r w:rsidRPr="006D1179">
        <w:rPr>
          <w:noProof/>
          <w:lang w:val="pt-PT"/>
        </w:rPr>
        <w:tab/>
      </w:r>
      <w:r>
        <w:rPr>
          <w:noProof/>
        </w:rPr>
        <w:fldChar w:fldCharType="begin"/>
      </w:r>
      <w:r w:rsidRPr="006D1179">
        <w:rPr>
          <w:noProof/>
          <w:lang w:val="pt-PT"/>
        </w:rPr>
        <w:instrText xml:space="preserve"> PAGEREF _Toc448533422 \h </w:instrText>
      </w:r>
      <w:r>
        <w:rPr>
          <w:noProof/>
        </w:rPr>
      </w:r>
      <w:r>
        <w:rPr>
          <w:noProof/>
        </w:rPr>
        <w:fldChar w:fldCharType="separate"/>
      </w:r>
      <w:r w:rsidR="009C5378">
        <w:rPr>
          <w:noProof/>
          <w:lang w:val="pt-PT"/>
        </w:rPr>
        <w:t>10</w:t>
      </w:r>
      <w:r>
        <w:rPr>
          <w:noProof/>
        </w:rPr>
        <w:fldChar w:fldCharType="end"/>
      </w:r>
    </w:p>
    <w:p w14:paraId="19E6F657" w14:textId="63DE0415" w:rsidR="007E3AFF" w:rsidRDefault="007E3AFF">
      <w:pPr>
        <w:pStyle w:val="ndice1"/>
        <w:tabs>
          <w:tab w:val="left" w:pos="44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r w:rsidRPr="006D1179">
        <w:rPr>
          <w:noProof/>
          <w:lang w:val="pt-PT"/>
        </w:rPr>
        <w:t>6.</w:t>
      </w:r>
      <w:r w:rsidRPr="006D1179"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pt-PT"/>
        </w:rPr>
        <w:tab/>
      </w:r>
      <w:r w:rsidR="006D1179" w:rsidRPr="006D1179">
        <w:rPr>
          <w:noProof/>
          <w:lang w:val="pt-PT"/>
        </w:rPr>
        <w:t>Referências</w:t>
      </w:r>
      <w:r w:rsidRPr="006D1179">
        <w:rPr>
          <w:noProof/>
          <w:lang w:val="pt-PT"/>
        </w:rPr>
        <w:tab/>
      </w:r>
      <w:r w:rsidR="00095822">
        <w:rPr>
          <w:noProof/>
        </w:rPr>
        <w:t>11</w:t>
      </w:r>
    </w:p>
    <w:p w14:paraId="349CC0DB" w14:textId="284151B6" w:rsidR="00173D5B" w:rsidRPr="002F28C6" w:rsidRDefault="00173D5B" w:rsidP="00514305">
      <w:r w:rsidRPr="002F28C6">
        <w:fldChar w:fldCharType="end"/>
      </w:r>
    </w:p>
    <w:p w14:paraId="63FAD16E" w14:textId="3C287353" w:rsidR="00514305" w:rsidRPr="002F28C6" w:rsidRDefault="00173D5B" w:rsidP="00173D5B">
      <w:pPr>
        <w:jc w:val="left"/>
      </w:pPr>
      <w:r w:rsidRPr="002F28C6">
        <w:br w:type="page"/>
      </w:r>
      <w:bookmarkStart w:id="3" w:name="_GoBack"/>
      <w:bookmarkEnd w:id="3"/>
    </w:p>
    <w:bookmarkEnd w:id="0"/>
    <w:p w14:paraId="43C3F0B2" w14:textId="3714BBBD" w:rsidR="00064F8F" w:rsidRDefault="006D1179" w:rsidP="00064F8F">
      <w:pPr>
        <w:pStyle w:val="Cabealho1"/>
        <w:jc w:val="left"/>
      </w:pPr>
      <w:proofErr w:type="spellStart"/>
      <w:r>
        <w:lastRenderedPageBreak/>
        <w:t>Introdução</w:t>
      </w:r>
      <w:proofErr w:type="spellEnd"/>
    </w:p>
    <w:p w14:paraId="498CF1B1" w14:textId="77777777" w:rsidR="00B27450" w:rsidRPr="00B27450" w:rsidRDefault="00B27450" w:rsidP="00B27450"/>
    <w:p w14:paraId="4BFD1840" w14:textId="393CA783" w:rsidR="00064F8F" w:rsidRPr="00064F8F" w:rsidRDefault="00064F8F" w:rsidP="00064F8F">
      <w:pPr>
        <w:rPr>
          <w:lang w:val="pt-PT"/>
        </w:rPr>
      </w:pPr>
      <w:r w:rsidRPr="00064F8F">
        <w:rPr>
          <w:lang w:val="pt-PT"/>
        </w:rPr>
        <w:t xml:space="preserve">No âmbito da Unidade Curricular de </w:t>
      </w:r>
      <w:r w:rsidRPr="00064F8F">
        <w:rPr>
          <w:i/>
          <w:lang w:val="pt-PT"/>
        </w:rPr>
        <w:t xml:space="preserve">Agentes Autónomos e Sistemas </w:t>
      </w:r>
      <w:proofErr w:type="spellStart"/>
      <w:r w:rsidRPr="00064F8F">
        <w:rPr>
          <w:i/>
          <w:lang w:val="pt-PT"/>
        </w:rPr>
        <w:t>Multi-Agente</w:t>
      </w:r>
      <w:proofErr w:type="spellEnd"/>
      <w:r w:rsidRPr="00064F8F">
        <w:rPr>
          <w:lang w:val="pt-PT"/>
        </w:rPr>
        <w:t>, o grupo 17 escolheu rea</w:t>
      </w:r>
      <w:r>
        <w:rPr>
          <w:lang w:val="pt-PT"/>
        </w:rPr>
        <w:t xml:space="preserve">lizar o desafio denominado por </w:t>
      </w:r>
      <w:proofErr w:type="spellStart"/>
      <w:r>
        <w:rPr>
          <w:i/>
          <w:lang w:val="pt-PT"/>
        </w:rPr>
        <w:t>W</w:t>
      </w:r>
      <w:r w:rsidRPr="00064F8F">
        <w:rPr>
          <w:i/>
          <w:lang w:val="pt-PT"/>
        </w:rPr>
        <w:t>ol</w:t>
      </w:r>
      <w:r>
        <w:rPr>
          <w:i/>
          <w:lang w:val="pt-PT"/>
        </w:rPr>
        <w:t>f</w:t>
      </w:r>
      <w:proofErr w:type="spellEnd"/>
      <w:r>
        <w:rPr>
          <w:i/>
          <w:lang w:val="pt-PT"/>
        </w:rPr>
        <w:t xml:space="preserve"> P</w:t>
      </w:r>
      <w:r w:rsidRPr="00064F8F">
        <w:rPr>
          <w:i/>
          <w:lang w:val="pt-PT"/>
        </w:rPr>
        <w:t>ack</w:t>
      </w:r>
      <w:r>
        <w:rPr>
          <w:lang w:val="pt-PT"/>
        </w:rPr>
        <w:t xml:space="preserve">. </w:t>
      </w:r>
      <w:r w:rsidRPr="003C2BCA">
        <w:rPr>
          <w:b/>
          <w:lang w:val="pt-PT"/>
        </w:rPr>
        <w:t>Este desafio consistiu na elaboração de três sistemas: (1) um sistema reativo, (2) um sistema deliberativo e (3) um sistema de aprendizagem.</w:t>
      </w:r>
    </w:p>
    <w:p w14:paraId="47983621" w14:textId="16D5BCB3" w:rsidR="00064F8F" w:rsidRPr="003C2BCA" w:rsidRDefault="00064F8F" w:rsidP="00064F8F">
      <w:pPr>
        <w:rPr>
          <w:b/>
          <w:lang w:val="pt-PT"/>
        </w:rPr>
      </w:pPr>
      <w:r w:rsidRPr="00064F8F">
        <w:rPr>
          <w:lang w:val="pt-PT"/>
        </w:rPr>
        <w:t>Um agente reativo é um agent</w:t>
      </w:r>
      <w:r>
        <w:rPr>
          <w:lang w:val="pt-PT"/>
        </w:rPr>
        <w:t xml:space="preserve">e que, tomando em conta apenas </w:t>
      </w:r>
      <w:r w:rsidRPr="00064F8F">
        <w:rPr>
          <w:lang w:val="pt-PT"/>
        </w:rPr>
        <w:t xml:space="preserve">as suas </w:t>
      </w:r>
      <w:proofErr w:type="spellStart"/>
      <w:r w:rsidRPr="00064F8F">
        <w:rPr>
          <w:lang w:val="pt-PT"/>
        </w:rPr>
        <w:t>percepções</w:t>
      </w:r>
      <w:proofErr w:type="spellEnd"/>
      <w:r w:rsidRPr="00064F8F">
        <w:rPr>
          <w:lang w:val="pt-PT"/>
        </w:rPr>
        <w:t xml:space="preserve"> do ambiente, reage ao que acontece à sua volta. Neste projeto, o nosso agente reativo possui um número variável no seu estado interno</w:t>
      </w:r>
      <w:r w:rsidRPr="003C2BCA">
        <w:rPr>
          <w:b/>
          <w:lang w:val="pt-PT"/>
        </w:rPr>
        <w:t xml:space="preserve">. Este número define o seu campo de visão e é usado como se definisse o alcance dos olhos do lobo. </w:t>
      </w:r>
    </w:p>
    <w:p w14:paraId="35615DFD" w14:textId="77777777" w:rsidR="00064F8F" w:rsidRPr="00064F8F" w:rsidRDefault="00064F8F" w:rsidP="00064F8F">
      <w:pPr>
        <w:rPr>
          <w:lang w:val="pt-PT"/>
        </w:rPr>
      </w:pPr>
      <w:r w:rsidRPr="00064F8F">
        <w:rPr>
          <w:lang w:val="pt-PT"/>
        </w:rPr>
        <w:t xml:space="preserve">Um agente deliberativo possui um estado interno, que memoriza certas propriedades do ambiente que o rodeia e permite guardar estados do ambiente dentro da memória do agente. Os nossos agentes deliberativos possuem um plano de </w:t>
      </w:r>
      <w:proofErr w:type="spellStart"/>
      <w:r w:rsidRPr="00064F8F">
        <w:rPr>
          <w:lang w:val="pt-PT"/>
        </w:rPr>
        <w:t>pathfinding</w:t>
      </w:r>
      <w:proofErr w:type="spellEnd"/>
      <w:r w:rsidRPr="00064F8F">
        <w:rPr>
          <w:lang w:val="pt-PT"/>
        </w:rPr>
        <w:t xml:space="preserve"> e dois vetores. Cada vetor no seu estado interno é referente às suas comunicações com outros lobos. </w:t>
      </w:r>
    </w:p>
    <w:p w14:paraId="735F901E" w14:textId="77777777" w:rsidR="00064F8F" w:rsidRPr="00064F8F" w:rsidRDefault="00064F8F" w:rsidP="00064F8F">
      <w:pPr>
        <w:rPr>
          <w:lang w:val="pt-PT"/>
        </w:rPr>
      </w:pPr>
      <w:r w:rsidRPr="003C2BCA">
        <w:rPr>
          <w:b/>
          <w:lang w:val="pt-PT"/>
        </w:rPr>
        <w:t xml:space="preserve">A parte mais importante deste desafio é um problema de </w:t>
      </w:r>
      <w:r w:rsidRPr="003C2BCA">
        <w:rPr>
          <w:b/>
          <w:i/>
          <w:lang w:val="pt-PT"/>
        </w:rPr>
        <w:t>Q-</w:t>
      </w:r>
      <w:proofErr w:type="spellStart"/>
      <w:r w:rsidRPr="003C2BCA">
        <w:rPr>
          <w:b/>
          <w:i/>
          <w:lang w:val="pt-PT"/>
        </w:rPr>
        <w:t>learning</w:t>
      </w:r>
      <w:proofErr w:type="spellEnd"/>
      <w:r w:rsidRPr="003C2BCA">
        <w:rPr>
          <w:b/>
          <w:lang w:val="pt-PT"/>
        </w:rPr>
        <w:t xml:space="preserve"> modular</w:t>
      </w:r>
      <w:r w:rsidRPr="00064F8F">
        <w:rPr>
          <w:lang w:val="pt-PT"/>
        </w:rPr>
        <w:t xml:space="preserve">. Este sistema de </w:t>
      </w:r>
      <w:r w:rsidRPr="00C3304C">
        <w:rPr>
          <w:i/>
          <w:lang w:val="pt-PT"/>
        </w:rPr>
        <w:t>Q-</w:t>
      </w:r>
      <w:proofErr w:type="spellStart"/>
      <w:r w:rsidRPr="00C3304C">
        <w:rPr>
          <w:i/>
          <w:lang w:val="pt-PT"/>
        </w:rPr>
        <w:t>learning</w:t>
      </w:r>
      <w:proofErr w:type="spellEnd"/>
      <w:r w:rsidRPr="00064F8F">
        <w:rPr>
          <w:lang w:val="pt-PT"/>
        </w:rPr>
        <w:t xml:space="preserve"> trata cada lobo como um </w:t>
      </w:r>
      <w:proofErr w:type="spellStart"/>
      <w:r w:rsidRPr="00C3304C">
        <w:rPr>
          <w:i/>
          <w:lang w:val="pt-PT"/>
        </w:rPr>
        <w:t>Independent</w:t>
      </w:r>
      <w:proofErr w:type="spellEnd"/>
      <w:r w:rsidRPr="00C3304C">
        <w:rPr>
          <w:i/>
          <w:lang w:val="pt-PT"/>
        </w:rPr>
        <w:t xml:space="preserve"> </w:t>
      </w:r>
      <w:proofErr w:type="spellStart"/>
      <w:r w:rsidRPr="00C3304C">
        <w:rPr>
          <w:i/>
          <w:lang w:val="pt-PT"/>
        </w:rPr>
        <w:t>Learner</w:t>
      </w:r>
      <w:proofErr w:type="spellEnd"/>
      <w:r w:rsidRPr="00064F8F">
        <w:rPr>
          <w:lang w:val="pt-PT"/>
        </w:rPr>
        <w:t xml:space="preserve"> e cada lobo tem um módulo em que toma por referência um parceiro e a presa. Esta implementação permitiu dar a volta ao problema do gigante número de estados que um problema de </w:t>
      </w:r>
      <w:r w:rsidRPr="00C3304C">
        <w:rPr>
          <w:i/>
          <w:lang w:val="pt-PT"/>
        </w:rPr>
        <w:t>Q-</w:t>
      </w:r>
      <w:proofErr w:type="spellStart"/>
      <w:r w:rsidRPr="00C3304C">
        <w:rPr>
          <w:i/>
          <w:lang w:val="pt-PT"/>
        </w:rPr>
        <w:t>learning</w:t>
      </w:r>
      <w:proofErr w:type="spellEnd"/>
      <w:r w:rsidRPr="00064F8F">
        <w:rPr>
          <w:lang w:val="pt-PT"/>
        </w:rPr>
        <w:t xml:space="preserve"> monolítico criaria. Assim conseguimos segmentar um problema grande cheio de estados e melhorá-lo aproveitando-nos de </w:t>
      </w:r>
      <w:proofErr w:type="spellStart"/>
      <w:r w:rsidRPr="00064F8F">
        <w:rPr>
          <w:lang w:val="pt-PT"/>
        </w:rPr>
        <w:t>indireção</w:t>
      </w:r>
      <w:proofErr w:type="spellEnd"/>
      <w:r w:rsidRPr="00064F8F">
        <w:rPr>
          <w:lang w:val="pt-PT"/>
        </w:rPr>
        <w:t>.</w:t>
      </w:r>
    </w:p>
    <w:p w14:paraId="3428CD9A" w14:textId="4AD2B528" w:rsidR="00064F8F" w:rsidRPr="00064F8F" w:rsidRDefault="00064F8F" w:rsidP="00064F8F">
      <w:pPr>
        <w:rPr>
          <w:lang w:val="pt-PT"/>
        </w:rPr>
      </w:pPr>
      <w:r w:rsidRPr="003C2BCA">
        <w:rPr>
          <w:b/>
          <w:lang w:val="pt-PT"/>
        </w:rPr>
        <w:t xml:space="preserve">O desafio do </w:t>
      </w:r>
      <w:proofErr w:type="spellStart"/>
      <w:r w:rsidR="00C3304C" w:rsidRPr="003C2BCA">
        <w:rPr>
          <w:b/>
          <w:i/>
          <w:lang w:val="pt-PT"/>
        </w:rPr>
        <w:t>Wolf</w:t>
      </w:r>
      <w:proofErr w:type="spellEnd"/>
      <w:r w:rsidR="00C3304C" w:rsidRPr="003C2BCA">
        <w:rPr>
          <w:b/>
          <w:i/>
          <w:lang w:val="pt-PT"/>
        </w:rPr>
        <w:t xml:space="preserve"> P</w:t>
      </w:r>
      <w:r w:rsidRPr="003C2BCA">
        <w:rPr>
          <w:b/>
          <w:i/>
          <w:lang w:val="pt-PT"/>
        </w:rPr>
        <w:t xml:space="preserve">ack </w:t>
      </w:r>
      <w:r w:rsidRPr="003C2BCA">
        <w:rPr>
          <w:b/>
          <w:lang w:val="pt-PT"/>
        </w:rPr>
        <w:t>descreve o problema no qual quatro lobos têm de caçar uma pre</w:t>
      </w:r>
      <w:r w:rsidR="00C3304C" w:rsidRPr="003C2BCA">
        <w:rPr>
          <w:b/>
          <w:lang w:val="pt-PT"/>
        </w:rPr>
        <w:t>sa, encurralando-a entre eles</w:t>
      </w:r>
      <w:r w:rsidR="00C3304C">
        <w:rPr>
          <w:lang w:val="pt-PT"/>
        </w:rPr>
        <w:t xml:space="preserve">. </w:t>
      </w:r>
      <w:r w:rsidRPr="00064F8F">
        <w:rPr>
          <w:lang w:val="pt-PT"/>
        </w:rPr>
        <w:t>Esta presa pode ter vários movimentos e o lobo tam</w:t>
      </w:r>
      <w:r w:rsidR="00C3304C">
        <w:rPr>
          <w:lang w:val="pt-PT"/>
        </w:rPr>
        <w:t>bém. Os vários diferentes tipos</w:t>
      </w:r>
      <w:r w:rsidRPr="00064F8F">
        <w:rPr>
          <w:lang w:val="pt-PT"/>
        </w:rPr>
        <w:t xml:space="preserve"> de lobos vão nos permitir observar comportamentos emergentes, de coopera</w:t>
      </w:r>
      <w:r w:rsidR="00C3304C">
        <w:rPr>
          <w:lang w:val="pt-PT"/>
        </w:rPr>
        <w:t xml:space="preserve">ção e de alcateia em relação á </w:t>
      </w:r>
      <w:r w:rsidRPr="00064F8F">
        <w:rPr>
          <w:lang w:val="pt-PT"/>
        </w:rPr>
        <w:t>caçada da presa.</w:t>
      </w:r>
    </w:p>
    <w:p w14:paraId="041FC152" w14:textId="7817C507" w:rsidR="00C335CF" w:rsidRPr="006D1179" w:rsidRDefault="00064F8F" w:rsidP="00064F8F">
      <w:pPr>
        <w:rPr>
          <w:b/>
          <w:lang w:val="pt-PT"/>
        </w:rPr>
      </w:pPr>
      <w:r w:rsidRPr="003C2BCA">
        <w:rPr>
          <w:b/>
          <w:lang w:val="pt-PT"/>
        </w:rPr>
        <w:t>Neste documento estão descrições detalhadas das arquiteturas e implementações dos três tipos de agentes, bem como do cenário e também dos resultados das implementações, as suas conclusões e comparações com base em valores parametrizáveis.</w:t>
      </w:r>
    </w:p>
    <w:p w14:paraId="1271CCF3" w14:textId="3B2CBB3B" w:rsidR="00D2537C" w:rsidRPr="002F28C6" w:rsidRDefault="006D1179" w:rsidP="00D57491">
      <w:pPr>
        <w:pStyle w:val="Cabealho1"/>
      </w:pPr>
      <w:r>
        <w:t xml:space="preserve">O </w:t>
      </w:r>
      <w:proofErr w:type="spellStart"/>
      <w:r>
        <w:t>Cenário</w:t>
      </w:r>
      <w:proofErr w:type="spellEnd"/>
    </w:p>
    <w:p w14:paraId="179301A8" w14:textId="77777777" w:rsidR="00897B0E" w:rsidRDefault="00897B0E" w:rsidP="00F73C14"/>
    <w:p w14:paraId="05983CD8" w14:textId="1A609D63" w:rsidR="00C335CF" w:rsidRPr="00C335CF" w:rsidRDefault="00C335CF" w:rsidP="00C335CF">
      <w:pPr>
        <w:rPr>
          <w:lang w:val="pt-PT"/>
        </w:rPr>
      </w:pPr>
      <w:r w:rsidRPr="003C2BCA">
        <w:rPr>
          <w:b/>
          <w:lang w:val="pt-PT"/>
        </w:rPr>
        <w:t>Este projeto é composto por 2 tipos de agentes num total de 5 agentes: 4 agentes do tipo lobo e um agente do tipo ovelha</w:t>
      </w:r>
      <w:r w:rsidRPr="00C335CF">
        <w:rPr>
          <w:lang w:val="pt-PT"/>
        </w:rPr>
        <w:t xml:space="preserve">. </w:t>
      </w:r>
      <w:r w:rsidRPr="003C2BCA">
        <w:rPr>
          <w:b/>
          <w:lang w:val="pt-PT"/>
        </w:rPr>
        <w:t>Ambos os agentes partilham as mesmas ações: mover para cima, mover para baixo, mover para a esquerda, mover para a direita</w:t>
      </w:r>
      <w:r w:rsidRPr="00C335CF">
        <w:rPr>
          <w:lang w:val="pt-PT"/>
        </w:rPr>
        <w:t>. Só é possível mover para tais posições se estiverem desocupadas. Os agentes com aprendizagem têm uma quinta ação que é ficar</w:t>
      </w:r>
      <w:r>
        <w:rPr>
          <w:lang w:val="pt-PT"/>
        </w:rPr>
        <w:t>em</w:t>
      </w:r>
      <w:r w:rsidRPr="00C335CF">
        <w:rPr>
          <w:lang w:val="pt-PT"/>
        </w:rPr>
        <w:t xml:space="preserve"> parados. </w:t>
      </w:r>
    </w:p>
    <w:p w14:paraId="3C62DC12" w14:textId="37050D0D" w:rsidR="00C335CF" w:rsidRPr="00C335CF" w:rsidRDefault="00C335CF" w:rsidP="00C335CF">
      <w:pPr>
        <w:rPr>
          <w:lang w:val="pt-PT"/>
        </w:rPr>
      </w:pPr>
      <w:r w:rsidRPr="003C2BCA">
        <w:rPr>
          <w:b/>
          <w:lang w:val="pt-PT"/>
        </w:rPr>
        <w:t>A ovelha é extremamente simples, capaz apenas de se mover de forma aleatória pelo mapa.</w:t>
      </w:r>
      <w:r w:rsidRPr="00C335CF">
        <w:rPr>
          <w:lang w:val="pt-PT"/>
        </w:rPr>
        <w:t xml:space="preserve"> Acrescentámos também uma opção para uma versão reativa da ovelha capaz de fugir aos lobos próximos. Nesta situação a ovelha tem como sensor um campo de visão capaz de distância d capaz de identificar os lobos. E faz como que o contrário do que os lobos fariam ao vê-la.</w:t>
      </w:r>
    </w:p>
    <w:p w14:paraId="37A181D2" w14:textId="77777777" w:rsidR="00C335CF" w:rsidRPr="00C335CF" w:rsidRDefault="00C335CF" w:rsidP="00C335CF">
      <w:pPr>
        <w:rPr>
          <w:lang w:val="pt-PT"/>
        </w:rPr>
      </w:pPr>
      <w:r w:rsidRPr="003C2BCA">
        <w:rPr>
          <w:b/>
          <w:lang w:val="pt-PT"/>
        </w:rPr>
        <w:t>Os lobos são muito mais complexos</w:t>
      </w:r>
      <w:r w:rsidRPr="00C335CF">
        <w:rPr>
          <w:lang w:val="pt-PT"/>
        </w:rPr>
        <w:t xml:space="preserve">. Na sua versão reativa têm apenas uma variável associada, o seu </w:t>
      </w:r>
      <w:proofErr w:type="spellStart"/>
      <w:r w:rsidRPr="00C335CF">
        <w:rPr>
          <w:i/>
          <w:lang w:val="pt-PT"/>
        </w:rPr>
        <w:t>field</w:t>
      </w:r>
      <w:proofErr w:type="spellEnd"/>
      <w:r w:rsidRPr="00C335CF">
        <w:rPr>
          <w:i/>
          <w:lang w:val="pt-PT"/>
        </w:rPr>
        <w:t xml:space="preserve"> </w:t>
      </w:r>
      <w:proofErr w:type="spellStart"/>
      <w:r w:rsidRPr="00C335CF">
        <w:rPr>
          <w:i/>
          <w:lang w:val="pt-PT"/>
        </w:rPr>
        <w:t>of</w:t>
      </w:r>
      <w:proofErr w:type="spellEnd"/>
      <w:r w:rsidRPr="00C335CF">
        <w:rPr>
          <w:i/>
          <w:lang w:val="pt-PT"/>
        </w:rPr>
        <w:t xml:space="preserve"> </w:t>
      </w:r>
      <w:proofErr w:type="spellStart"/>
      <w:r w:rsidRPr="00C335CF">
        <w:rPr>
          <w:i/>
          <w:lang w:val="pt-PT"/>
        </w:rPr>
        <w:t>view</w:t>
      </w:r>
      <w:proofErr w:type="spellEnd"/>
      <w:r w:rsidRPr="00C335CF">
        <w:rPr>
          <w:lang w:val="pt-PT"/>
        </w:rPr>
        <w:t xml:space="preserve"> (não confundir com memória visto que não guarda informação apresentada ao longo do </w:t>
      </w:r>
      <w:r w:rsidRPr="00C335CF">
        <w:rPr>
          <w:lang w:val="pt-PT"/>
        </w:rPr>
        <w:lastRenderedPageBreak/>
        <w:t>tempo. A única coisa que o lobo “memoriza” é o seu alcance máximo de visão). Com ela, o lobo pode identificar e saber (naquele momento) onde estão os outros lobos e a ovelha.</w:t>
      </w:r>
    </w:p>
    <w:p w14:paraId="49FE229D" w14:textId="77777777" w:rsidR="00C335CF" w:rsidRPr="00C335CF" w:rsidRDefault="00C335CF" w:rsidP="00C335CF">
      <w:pPr>
        <w:rPr>
          <w:lang w:val="pt-PT"/>
        </w:rPr>
      </w:pPr>
      <w:r w:rsidRPr="00C335CF">
        <w:rPr>
          <w:lang w:val="pt-PT"/>
        </w:rPr>
        <w:t>Quando deliberativos, os lobos têm uma ação extra (o uivar) que transmite uma mensagem aos outros lobos indicando o lado pelo qual planeiam flanquear a ovelha, comunicando assim o seu plano e os planos de outros lobos com quem já comunicaram. Para poderem saber o plano de outros lobos e a quem já enviaram mensagem, têm agora memória sobre estes vários valores.</w:t>
      </w:r>
    </w:p>
    <w:p w14:paraId="12C77CE7" w14:textId="3582CC42" w:rsidR="00F73C14" w:rsidRPr="00F73C14" w:rsidRDefault="00C335CF" w:rsidP="00C335CF">
      <w:pPr>
        <w:rPr>
          <w:lang w:val="pt-PT"/>
        </w:rPr>
      </w:pPr>
      <w:r w:rsidRPr="00C335CF">
        <w:rPr>
          <w:lang w:val="pt-PT"/>
        </w:rPr>
        <w:t xml:space="preserve">Por último, na sua versão com aprendizagem, os lobos perdem novamente a capacidade de enviar mensagens mas têm agora conhecimento dos múltiplos </w:t>
      </w:r>
      <w:r w:rsidRPr="00C335CF">
        <w:rPr>
          <w:i/>
          <w:lang w:val="pt-PT"/>
        </w:rPr>
        <w:t>Q-</w:t>
      </w:r>
      <w:proofErr w:type="spellStart"/>
      <w:r w:rsidRPr="00C335CF">
        <w:rPr>
          <w:i/>
          <w:lang w:val="pt-PT"/>
        </w:rPr>
        <w:t>values</w:t>
      </w:r>
      <w:proofErr w:type="spellEnd"/>
      <w:r w:rsidRPr="00C335CF">
        <w:rPr>
          <w:lang w:val="pt-PT"/>
        </w:rPr>
        <w:t xml:space="preserve"> possíveis para cada par “outro lobo-presa” e, além disso regem-se por receber recompensas no ambiente à sua volta.</w:t>
      </w:r>
    </w:p>
    <w:p w14:paraId="02C02C5A" w14:textId="00D68CF8" w:rsidR="002A5C63" w:rsidRPr="002F28C6" w:rsidRDefault="006D1179" w:rsidP="002A5C63">
      <w:pPr>
        <w:pStyle w:val="Cabealho1"/>
      </w:pPr>
      <w:r w:rsidRPr="006D1179">
        <w:rPr>
          <w:noProof/>
          <w:lang w:val="pt-PT"/>
        </w:rPr>
        <w:t>Arquiteturas de agentes / algoritmos</w:t>
      </w:r>
    </w:p>
    <w:p w14:paraId="74ECCBC9" w14:textId="0C88D31D" w:rsidR="00374B10" w:rsidRPr="006D1179" w:rsidRDefault="006D1179" w:rsidP="00374B10">
      <w:pPr>
        <w:pStyle w:val="Cabealho2"/>
        <w:rPr>
          <w:lang w:val="pt-PT"/>
        </w:rPr>
      </w:pPr>
      <w:r w:rsidRPr="006D1179">
        <w:rPr>
          <w:lang w:val="pt-PT"/>
        </w:rPr>
        <w:t>Arquitetura Reativa</w:t>
      </w:r>
    </w:p>
    <w:p w14:paraId="763FD5C9" w14:textId="7EA06888" w:rsidR="00C335CF" w:rsidRPr="00C335CF" w:rsidRDefault="00C335CF" w:rsidP="00C335CF">
      <w:pPr>
        <w:rPr>
          <w:lang w:val="pt-PT"/>
        </w:rPr>
      </w:pPr>
      <w:r w:rsidRPr="00C335CF">
        <w:rPr>
          <w:lang w:val="pt-PT"/>
        </w:rPr>
        <w:t xml:space="preserve">Para o problema proposto, os nossos agentes, os lobos, possuem um estado interno. Um campo de visão que é, no máximo e em cada dimensão, metade do tamanho do mundo nessa dimensão. Este campo de visão é feito como um quadrado de dimensão d x d à volta do agente. Usando este estado interno, os agentes conseguem detetar se a presa está dentro do seu campo de visão. Usámos um número que representa d como estado interno, esse número foi usado como estado interno porque é uma característica dos agentes. </w:t>
      </w:r>
    </w:p>
    <w:p w14:paraId="09F9871E" w14:textId="77777777" w:rsidR="00C335CF" w:rsidRPr="00C335CF" w:rsidRDefault="00C335CF" w:rsidP="00C335CF">
      <w:pPr>
        <w:rPr>
          <w:lang w:val="pt-PT"/>
        </w:rPr>
      </w:pPr>
      <w:r w:rsidRPr="00C335CF">
        <w:rPr>
          <w:lang w:val="pt-PT"/>
        </w:rPr>
        <w:t>Em relação às regras perceção -&gt; ação, estas foram desenvolvidas igualmente para todos os lobos.</w:t>
      </w:r>
    </w:p>
    <w:p w14:paraId="44C1508E" w14:textId="669B0B48" w:rsidR="00C335CF" w:rsidRPr="00C335CF" w:rsidRDefault="00C335CF" w:rsidP="00C335CF">
      <w:pPr>
        <w:rPr>
          <w:lang w:val="pt-PT"/>
        </w:rPr>
      </w:pPr>
      <w:r w:rsidRPr="00C335CF">
        <w:rPr>
          <w:lang w:val="pt-PT"/>
        </w:rPr>
        <w:t xml:space="preserve">        Neste caso, cada lobo verifica se a presa está no campo de visão, e tenta ir na sua direção. No entanto em caso de empate entre distâncias em x e y é escolhida a direção </w:t>
      </w:r>
      <w:r w:rsidR="00696392" w:rsidRPr="00C335CF">
        <w:rPr>
          <w:lang w:val="pt-PT"/>
        </w:rPr>
        <w:t>aleatoriamente</w:t>
      </w:r>
    </w:p>
    <w:p w14:paraId="05FFC411" w14:textId="74F83A14" w:rsidR="00492FFD" w:rsidRDefault="00C335CF" w:rsidP="00C335CF">
      <w:pPr>
        <w:rPr>
          <w:lang w:val="pt-PT"/>
        </w:rPr>
      </w:pPr>
      <w:r w:rsidRPr="00C335CF">
        <w:rPr>
          <w:lang w:val="pt-PT"/>
        </w:rPr>
        <w:t>Em último caso, quando algum lobo não consegue ver a presa, apenas esc</w:t>
      </w:r>
      <w:r w:rsidR="00696392">
        <w:rPr>
          <w:lang w:val="pt-PT"/>
        </w:rPr>
        <w:t>olhe aleatoriamente uma de quatro</w:t>
      </w:r>
      <w:r w:rsidRPr="00C335CF">
        <w:rPr>
          <w:lang w:val="pt-PT"/>
        </w:rPr>
        <w:t xml:space="preserve"> ações</w:t>
      </w:r>
      <w:r w:rsidR="00696392">
        <w:rPr>
          <w:lang w:val="pt-PT"/>
        </w:rPr>
        <w:t xml:space="preserve">: andar em frente, para trás, </w:t>
      </w:r>
      <w:r w:rsidRPr="00C335CF">
        <w:rPr>
          <w:lang w:val="pt-PT"/>
        </w:rPr>
        <w:t>para os lados.</w:t>
      </w:r>
    </w:p>
    <w:p w14:paraId="4FC6135E" w14:textId="77777777" w:rsidR="003C2BCA" w:rsidRPr="00492FFD" w:rsidRDefault="003C2BCA" w:rsidP="00C335CF">
      <w:pPr>
        <w:rPr>
          <w:lang w:val="pt-PT"/>
        </w:rPr>
      </w:pPr>
    </w:p>
    <w:p w14:paraId="5BCB4D7E" w14:textId="2A33973B" w:rsidR="008106BB" w:rsidRDefault="006D1179" w:rsidP="00696392">
      <w:pPr>
        <w:pStyle w:val="Cabealho2"/>
      </w:pPr>
      <w:proofErr w:type="spellStart"/>
      <w:r>
        <w:t>Arquitetura</w:t>
      </w:r>
      <w:proofErr w:type="spellEnd"/>
      <w:r>
        <w:t xml:space="preserve"> </w:t>
      </w:r>
      <w:proofErr w:type="spellStart"/>
      <w:r>
        <w:t>Deliberativa</w:t>
      </w:r>
      <w:proofErr w:type="spellEnd"/>
    </w:p>
    <w:p w14:paraId="35589E39" w14:textId="77777777" w:rsidR="00696392" w:rsidRPr="00696392" w:rsidRDefault="00696392" w:rsidP="00696392"/>
    <w:p w14:paraId="7EDB93D8" w14:textId="77777777" w:rsidR="00696392" w:rsidRPr="00696392" w:rsidRDefault="00696392" w:rsidP="00696392">
      <w:pPr>
        <w:rPr>
          <w:lang w:val="pt-PT"/>
        </w:rPr>
      </w:pPr>
      <w:r w:rsidRPr="00696392">
        <w:rPr>
          <w:lang w:val="pt-PT"/>
        </w:rPr>
        <w:t>No que diz respeito a esta parte do projeto, chegámos à conclusão que uma arquitetura BDI seria demasiado complexa para o tipo de agentes que considerámos.</w:t>
      </w:r>
    </w:p>
    <w:p w14:paraId="48C3D136" w14:textId="77777777" w:rsidR="00696392" w:rsidRPr="00696392" w:rsidRDefault="00696392" w:rsidP="00696392">
      <w:pPr>
        <w:rPr>
          <w:lang w:val="pt-PT"/>
        </w:rPr>
      </w:pPr>
      <w:r w:rsidRPr="00696392">
        <w:rPr>
          <w:lang w:val="pt-PT"/>
        </w:rPr>
        <w:t>Assim não seguimos a estrutura BDI dado que a implementação desta técnica se revelou opcional.</w:t>
      </w:r>
    </w:p>
    <w:p w14:paraId="1B3DD551" w14:textId="77777777" w:rsidR="00696392" w:rsidRPr="00696392" w:rsidRDefault="00696392" w:rsidP="00696392">
      <w:pPr>
        <w:rPr>
          <w:lang w:val="pt-PT"/>
        </w:rPr>
      </w:pPr>
      <w:r w:rsidRPr="00696392">
        <w:rPr>
          <w:lang w:val="pt-PT"/>
        </w:rPr>
        <w:t>A nossa implementação resume-se a três módulos:</w:t>
      </w:r>
    </w:p>
    <w:p w14:paraId="2E2D4FF4" w14:textId="37B963F8" w:rsidR="00696392" w:rsidRPr="00707DCE" w:rsidRDefault="00696392" w:rsidP="00707DCE">
      <w:pPr>
        <w:pStyle w:val="PargrafodaLista"/>
        <w:numPr>
          <w:ilvl w:val="0"/>
          <w:numId w:val="33"/>
        </w:numPr>
        <w:rPr>
          <w:lang w:val="pt-PT"/>
        </w:rPr>
      </w:pPr>
      <w:r w:rsidRPr="00707DCE">
        <w:rPr>
          <w:b/>
          <w:lang w:val="pt-PT"/>
        </w:rPr>
        <w:t>A comunicação entre os agentes</w:t>
      </w:r>
      <w:r w:rsidRPr="00707DCE">
        <w:rPr>
          <w:lang w:val="pt-PT"/>
        </w:rPr>
        <w:t xml:space="preserve"> de modo a obterem um consenso sobre o seu </w:t>
      </w:r>
      <w:proofErr w:type="spellStart"/>
      <w:r w:rsidRPr="00707DCE">
        <w:rPr>
          <w:lang w:val="pt-PT"/>
        </w:rPr>
        <w:t>sub</w:t>
      </w:r>
      <w:r w:rsidR="00707DCE">
        <w:rPr>
          <w:lang w:val="pt-PT"/>
        </w:rPr>
        <w:t>objetivo</w:t>
      </w:r>
      <w:proofErr w:type="spellEnd"/>
      <w:r w:rsidR="00707DCE">
        <w:rPr>
          <w:lang w:val="pt-PT"/>
        </w:rPr>
        <w:t>;</w:t>
      </w:r>
    </w:p>
    <w:p w14:paraId="1B612114" w14:textId="632043C1" w:rsidR="00696392" w:rsidRPr="00707DCE" w:rsidRDefault="00696392" w:rsidP="00707DCE">
      <w:pPr>
        <w:pStyle w:val="PargrafodaLista"/>
        <w:numPr>
          <w:ilvl w:val="0"/>
          <w:numId w:val="33"/>
        </w:numPr>
        <w:rPr>
          <w:lang w:val="pt-PT"/>
        </w:rPr>
      </w:pPr>
      <w:r w:rsidRPr="00707DCE">
        <w:rPr>
          <w:lang w:val="pt-PT"/>
        </w:rPr>
        <w:t xml:space="preserve">Procura de caminhos: </w:t>
      </w:r>
      <w:r w:rsidRPr="00707DCE">
        <w:rPr>
          <w:b/>
          <w:lang w:val="pt-PT"/>
        </w:rPr>
        <w:t>recorremos ao algoritmo A*</w:t>
      </w:r>
      <w:r w:rsidRPr="00707DCE">
        <w:rPr>
          <w:lang w:val="pt-PT"/>
        </w:rPr>
        <w:t xml:space="preserve"> tal como na aula de laboratório 3, para procurar caminhos mais curtos até cada uma das posições adjacentes à ovelha (norte, sul, este e oeste). </w:t>
      </w:r>
      <w:r w:rsidRPr="00707DCE">
        <w:rPr>
          <w:b/>
          <w:lang w:val="pt-PT"/>
        </w:rPr>
        <w:t>Assim, usámos como heurística para atualizar os custos, a distância euclidiana entre pontos dado que mapeamos a solução ótima ao caminho mais curto.</w:t>
      </w:r>
      <w:r w:rsidRPr="00707DCE">
        <w:rPr>
          <w:lang w:val="pt-PT"/>
        </w:rPr>
        <w:t xml:space="preserve"> Os nós da procura </w:t>
      </w:r>
      <w:r w:rsidRPr="00707DCE">
        <w:rPr>
          <w:lang w:val="pt-PT"/>
        </w:rPr>
        <w:lastRenderedPageBreak/>
        <w:t>são implementados como uma lista com 3 campos que representam o f, o g e uma posição na grelha (representada p</w:t>
      </w:r>
      <w:r w:rsidR="00707DCE">
        <w:rPr>
          <w:lang w:val="pt-PT"/>
        </w:rPr>
        <w:t>or uma lista com coordenadas);</w:t>
      </w:r>
    </w:p>
    <w:p w14:paraId="783EC325" w14:textId="750BDEA4" w:rsidR="00696392" w:rsidRPr="00707DCE" w:rsidRDefault="00696392" w:rsidP="00707DCE">
      <w:pPr>
        <w:pStyle w:val="PargrafodaLista"/>
        <w:numPr>
          <w:ilvl w:val="0"/>
          <w:numId w:val="33"/>
        </w:numPr>
        <w:rPr>
          <w:lang w:val="pt-PT"/>
        </w:rPr>
      </w:pPr>
      <w:r w:rsidRPr="00707DCE">
        <w:rPr>
          <w:lang w:val="pt-PT"/>
        </w:rPr>
        <w:t xml:space="preserve">Estado </w:t>
      </w:r>
      <w:proofErr w:type="spellStart"/>
      <w:r w:rsidRPr="00707DCE">
        <w:rPr>
          <w:lang w:val="pt-PT"/>
        </w:rPr>
        <w:t>wander</w:t>
      </w:r>
      <w:proofErr w:type="spellEnd"/>
      <w:r w:rsidRPr="00707DCE">
        <w:rPr>
          <w:lang w:val="pt-PT"/>
        </w:rPr>
        <w:t xml:space="preserve">: quando um lobo não tem informação necessária para poder cumprir o seu objetivo, este entra num estado que consiste em vaguear pelo mundo em </w:t>
      </w:r>
      <w:proofErr w:type="spellStart"/>
      <w:r w:rsidRPr="00707DCE">
        <w:rPr>
          <w:lang w:val="pt-PT"/>
        </w:rPr>
        <w:t>zigzag</w:t>
      </w:r>
      <w:proofErr w:type="spellEnd"/>
      <w:r w:rsidRPr="00707DCE">
        <w:rPr>
          <w:lang w:val="pt-PT"/>
        </w:rPr>
        <w:t xml:space="preserve"> de modo a voltar a obter informação o mais rapidamente possível. Esse movimento é gerado a partir de operações locais que usam os limites do mapa para poderem mudar de direção quando conveniente. Esta operação têm em conta o </w:t>
      </w:r>
      <w:proofErr w:type="spellStart"/>
      <w:r w:rsidRPr="00707DCE">
        <w:rPr>
          <w:i/>
          <w:lang w:val="pt-PT"/>
        </w:rPr>
        <w:t>field</w:t>
      </w:r>
      <w:proofErr w:type="spellEnd"/>
      <w:r w:rsidRPr="00707DCE">
        <w:rPr>
          <w:i/>
          <w:lang w:val="pt-PT"/>
        </w:rPr>
        <w:t xml:space="preserve"> </w:t>
      </w:r>
      <w:proofErr w:type="spellStart"/>
      <w:r w:rsidRPr="00707DCE">
        <w:rPr>
          <w:i/>
          <w:lang w:val="pt-PT"/>
        </w:rPr>
        <w:t>of</w:t>
      </w:r>
      <w:proofErr w:type="spellEnd"/>
      <w:r w:rsidRPr="00707DCE">
        <w:rPr>
          <w:i/>
          <w:lang w:val="pt-PT"/>
        </w:rPr>
        <w:t xml:space="preserve"> </w:t>
      </w:r>
      <w:proofErr w:type="spellStart"/>
      <w:r w:rsidRPr="00707DCE">
        <w:rPr>
          <w:i/>
          <w:lang w:val="pt-PT"/>
        </w:rPr>
        <w:t>view</w:t>
      </w:r>
      <w:proofErr w:type="spellEnd"/>
      <w:r w:rsidRPr="00707DCE">
        <w:rPr>
          <w:lang w:val="pt-PT"/>
        </w:rPr>
        <w:t xml:space="preserve"> do agente, dado que quanto maior o </w:t>
      </w:r>
      <w:proofErr w:type="spellStart"/>
      <w:r w:rsidRPr="00707DCE">
        <w:rPr>
          <w:i/>
          <w:lang w:val="pt-PT"/>
        </w:rPr>
        <w:t>fov</w:t>
      </w:r>
      <w:proofErr w:type="spellEnd"/>
      <w:r w:rsidRPr="00707DCE">
        <w:rPr>
          <w:lang w:val="pt-PT"/>
        </w:rPr>
        <w:t xml:space="preserve"> do agente </w:t>
      </w:r>
      <w:r w:rsidRPr="00707DCE">
        <w:rPr>
          <w:b/>
          <w:lang w:val="pt-PT"/>
        </w:rPr>
        <w:t>menor a frequência com que precisa de passar pelo centro do mapa</w:t>
      </w:r>
      <w:r w:rsidRPr="00707DCE">
        <w:rPr>
          <w:lang w:val="pt-PT"/>
        </w:rPr>
        <w:t xml:space="preserve"> (dado que adquire mais dados sobre o mundo a cada momento).</w:t>
      </w:r>
    </w:p>
    <w:p w14:paraId="7F2B87EB" w14:textId="0F438915" w:rsidR="00FB5E62" w:rsidRDefault="00696392" w:rsidP="00696392">
      <w:pPr>
        <w:rPr>
          <w:lang w:val="pt-PT"/>
        </w:rPr>
      </w:pPr>
      <w:r w:rsidRPr="003C2BCA">
        <w:rPr>
          <w:b/>
          <w:lang w:val="pt-PT"/>
        </w:rPr>
        <w:t>O agente deliberativo utiliza todos estes módulos de forma a minimizar o tempo demorado a encontrar a presa</w:t>
      </w:r>
      <w:r w:rsidRPr="00696392">
        <w:rPr>
          <w:lang w:val="pt-PT"/>
        </w:rPr>
        <w:t xml:space="preserve">. A prioridade para o agente neste sistema é formar um plano em conjunto com os outros lobos. Isto é, obter uma posição adjacente à ovelha para a qual ele e só ele é responsável de ir e depois manter-se nessa posição. Se o agente não tem plano, assim que ele vê a ovelha, este é formado, e assim que possível tenta comunica-lo com os outros lobos. </w:t>
      </w:r>
      <w:r w:rsidRPr="003C2BCA">
        <w:rPr>
          <w:b/>
          <w:lang w:val="pt-PT"/>
        </w:rPr>
        <w:t xml:space="preserve">Se não consegue encontrar a ovelha, usa o movimento definido no estado </w:t>
      </w:r>
      <w:proofErr w:type="spellStart"/>
      <w:r w:rsidRPr="003C2BCA">
        <w:rPr>
          <w:b/>
          <w:i/>
          <w:lang w:val="pt-PT"/>
        </w:rPr>
        <w:t>wander</w:t>
      </w:r>
      <w:proofErr w:type="spellEnd"/>
      <w:r w:rsidRPr="00696392">
        <w:rPr>
          <w:lang w:val="pt-PT"/>
        </w:rPr>
        <w:t xml:space="preserve">. Por último, se vê outros lobos e não lhes enviou mensagem sobre o seu objetivo atual, realiza </w:t>
      </w:r>
      <w:r w:rsidR="003C2BCA">
        <w:rPr>
          <w:lang w:val="pt-PT"/>
        </w:rPr>
        <w:t>esta</w:t>
      </w:r>
      <w:r w:rsidRPr="00696392">
        <w:rPr>
          <w:lang w:val="pt-PT"/>
        </w:rPr>
        <w:t xml:space="preserve"> tarefa nesse “</w:t>
      </w:r>
      <w:proofErr w:type="spellStart"/>
      <w:r w:rsidRPr="00696392">
        <w:rPr>
          <w:lang w:val="pt-PT"/>
        </w:rPr>
        <w:t>tick</w:t>
      </w:r>
      <w:proofErr w:type="spellEnd"/>
      <w:r w:rsidRPr="00696392">
        <w:rPr>
          <w:lang w:val="pt-PT"/>
        </w:rPr>
        <w:t>”.</w:t>
      </w:r>
    </w:p>
    <w:p w14:paraId="23BAC11B" w14:textId="77777777" w:rsidR="00696392" w:rsidRPr="00FB5E62" w:rsidRDefault="00696392" w:rsidP="00696392">
      <w:pPr>
        <w:rPr>
          <w:lang w:val="pt-PT"/>
        </w:rPr>
      </w:pPr>
    </w:p>
    <w:p w14:paraId="305799B5" w14:textId="7C526A22" w:rsidR="009866E1" w:rsidRPr="006D1179" w:rsidRDefault="006D1179" w:rsidP="009866E1">
      <w:pPr>
        <w:pStyle w:val="Cabealho2"/>
      </w:pPr>
      <w:proofErr w:type="spellStart"/>
      <w:r>
        <w:t>Coordenação</w:t>
      </w:r>
      <w:proofErr w:type="spellEnd"/>
      <w:r>
        <w:t xml:space="preserve">, </w:t>
      </w:r>
      <w:proofErr w:type="spellStart"/>
      <w:r>
        <w:t>Cooperação</w:t>
      </w:r>
      <w:proofErr w:type="spellEnd"/>
      <w:r>
        <w:t xml:space="preserve"> e </w:t>
      </w:r>
      <w:proofErr w:type="spellStart"/>
      <w:r>
        <w:t>Negociação</w:t>
      </w:r>
      <w:proofErr w:type="spellEnd"/>
    </w:p>
    <w:p w14:paraId="6382310E" w14:textId="77777777" w:rsidR="00FB5E62" w:rsidRPr="00FB5E62" w:rsidRDefault="00FB5E62" w:rsidP="00FB5E62"/>
    <w:p w14:paraId="6442131B" w14:textId="77777777" w:rsidR="00707DCE" w:rsidRPr="00707DCE" w:rsidRDefault="00707DCE" w:rsidP="00707DCE">
      <w:pPr>
        <w:rPr>
          <w:b/>
          <w:lang w:val="pt-PT"/>
        </w:rPr>
      </w:pPr>
      <w:r w:rsidRPr="00707DCE">
        <w:rPr>
          <w:b/>
          <w:lang w:val="pt-PT"/>
        </w:rPr>
        <w:t>No sistema deliberativo, os lobos são capazes de comunicação de forma a coordenarem entre eles um plano de ataque. Cada lobo tem conhecimento sobre o flanco pelo qual pretende atacar a presa, os flancos escolhidos pelos outros lobos atacar e a informação sobre se os outros lobos ouviram ou não a sua mensagem.</w:t>
      </w:r>
    </w:p>
    <w:p w14:paraId="55E3CC59" w14:textId="77777777" w:rsidR="00707DCE" w:rsidRPr="00707DCE" w:rsidRDefault="00707DCE" w:rsidP="00707DCE">
      <w:pPr>
        <w:rPr>
          <w:lang w:val="pt-PT"/>
        </w:rPr>
      </w:pPr>
      <w:r w:rsidRPr="00707DCE">
        <w:rPr>
          <w:lang w:val="pt-PT"/>
        </w:rPr>
        <w:t>Quando um lobo encontra pela primeira vez a ovelha, este decide encurralá-la pelo lado que lhe está mais próximo. No entanto, se tem conhecimento que outro lobo já escolheu esse plano de ataque, decide por o segundo melhor, terceiro ou até mesmo quarto, dependendo dos planos já usados.</w:t>
      </w:r>
    </w:p>
    <w:p w14:paraId="1F234E7F" w14:textId="77777777" w:rsidR="00707DCE" w:rsidRPr="00707DCE" w:rsidRDefault="00707DCE" w:rsidP="00707DCE">
      <w:pPr>
        <w:rPr>
          <w:lang w:val="pt-PT"/>
        </w:rPr>
      </w:pPr>
      <w:r w:rsidRPr="00390C5A">
        <w:rPr>
          <w:b/>
          <w:lang w:val="pt-PT"/>
        </w:rPr>
        <w:t>Assim que o lobo encontra um outro lobo, se ainda não lhe enviou a mensagem do seu plano de ataque, então envia essa mensagem para ter a certeza que o outro lobo sabe</w:t>
      </w:r>
      <w:r w:rsidRPr="00707DCE">
        <w:rPr>
          <w:lang w:val="pt-PT"/>
        </w:rPr>
        <w:t>. Enviar a informação é algo penoso ao lobo pelo que ele tem de “parar e uivar” gastando um turno nessa ação. Decora também que a mensagem foi enviada àquele colega para não a enviar novamente sem necessidade.</w:t>
      </w:r>
    </w:p>
    <w:p w14:paraId="288721A6" w14:textId="77777777" w:rsidR="00707DCE" w:rsidRPr="00707DCE" w:rsidRDefault="00707DCE" w:rsidP="00707DCE">
      <w:pPr>
        <w:rPr>
          <w:lang w:val="pt-PT"/>
        </w:rPr>
      </w:pPr>
      <w:r w:rsidRPr="00390C5A">
        <w:rPr>
          <w:b/>
          <w:lang w:val="pt-PT"/>
        </w:rPr>
        <w:t>Existem situações em que ocorrem conflitos e dois lobos escolhem atacar o mesmo flanco.</w:t>
      </w:r>
      <w:r w:rsidRPr="00707DCE">
        <w:rPr>
          <w:lang w:val="pt-PT"/>
        </w:rPr>
        <w:t xml:space="preserve"> Para resolver esse impasse, quando um lobo recebe uma mensagem que indica que já alguém escolheu o seu plano</w:t>
      </w:r>
      <w:r w:rsidRPr="00390C5A">
        <w:rPr>
          <w:b/>
          <w:lang w:val="pt-PT"/>
        </w:rPr>
        <w:t>, o lobo desiste da sua ideia em prol da do colega e tem de escolher um flanco novo dos ainda disponíveis</w:t>
      </w:r>
      <w:r w:rsidRPr="00707DCE">
        <w:rPr>
          <w:lang w:val="pt-PT"/>
        </w:rPr>
        <w:t xml:space="preserve">. Naturalmente, isso significa que terá novamente de avisar todos os outros lobos do seu plano novamente. </w:t>
      </w:r>
    </w:p>
    <w:p w14:paraId="12095D3C" w14:textId="6322AA08" w:rsidR="0005508A" w:rsidRDefault="00707DCE" w:rsidP="00707DCE">
      <w:pPr>
        <w:rPr>
          <w:lang w:val="pt-PT"/>
        </w:rPr>
      </w:pPr>
      <w:r w:rsidRPr="00707DCE">
        <w:rPr>
          <w:lang w:val="pt-PT"/>
        </w:rPr>
        <w:t>Esta última ação por parte dos lobos é bastante interessante visto que leva a um novo comportamento emergente em que, quando próximos de apanhar a ovelha, os lobos trocam algumas mensagens entre si até terem planeado completamente quem ataca por que lado.</w:t>
      </w:r>
    </w:p>
    <w:p w14:paraId="43E1CEBF" w14:textId="77777777" w:rsidR="00707DCE" w:rsidRPr="0005508A" w:rsidRDefault="00707DCE" w:rsidP="00707DCE">
      <w:pPr>
        <w:rPr>
          <w:lang w:val="pt-PT"/>
        </w:rPr>
      </w:pPr>
    </w:p>
    <w:p w14:paraId="2A75410D" w14:textId="5E3BE6CE" w:rsidR="00390A2C" w:rsidRDefault="006D1179" w:rsidP="00390A2C">
      <w:pPr>
        <w:pStyle w:val="Cabealho2"/>
      </w:pPr>
      <w:proofErr w:type="spellStart"/>
      <w:r>
        <w:lastRenderedPageBreak/>
        <w:t>Componente</w:t>
      </w:r>
      <w:proofErr w:type="spellEnd"/>
      <w:r>
        <w:t xml:space="preserve"> de </w:t>
      </w:r>
      <w:proofErr w:type="spellStart"/>
      <w:r>
        <w:t>Aprendizagem</w:t>
      </w:r>
      <w:proofErr w:type="spellEnd"/>
    </w:p>
    <w:p w14:paraId="0A5BDC7A" w14:textId="77777777" w:rsidR="00B27450" w:rsidRPr="00B27450" w:rsidRDefault="00B27450" w:rsidP="00B27450"/>
    <w:p w14:paraId="311CAE49" w14:textId="65AEC116" w:rsidR="00390A2C" w:rsidRPr="00390A2C" w:rsidRDefault="00390A2C" w:rsidP="00390A2C">
      <w:pPr>
        <w:rPr>
          <w:lang w:val="pt-PT"/>
        </w:rPr>
      </w:pPr>
      <w:r w:rsidRPr="00390A2C">
        <w:rPr>
          <w:lang w:val="pt-PT"/>
        </w:rPr>
        <w:t>Devido ao aumento expon</w:t>
      </w:r>
      <w:r>
        <w:rPr>
          <w:lang w:val="pt-PT"/>
        </w:rPr>
        <w:t xml:space="preserve">encial do espaço de estados de </w:t>
      </w:r>
      <w:r w:rsidRPr="00390A2C">
        <w:rPr>
          <w:i/>
          <w:lang w:val="pt-PT"/>
        </w:rPr>
        <w:t>Q-</w:t>
      </w:r>
      <w:proofErr w:type="spellStart"/>
      <w:r w:rsidRPr="00390A2C">
        <w:rPr>
          <w:i/>
          <w:lang w:val="pt-PT"/>
        </w:rPr>
        <w:t>learning</w:t>
      </w:r>
      <w:proofErr w:type="spellEnd"/>
      <w:r w:rsidRPr="00390A2C">
        <w:rPr>
          <w:lang w:val="pt-PT"/>
        </w:rPr>
        <w:t xml:space="preserve"> quando aumenta o número de agentes, por causa das condições de ações dinâmicas implementámos uma técnica</w:t>
      </w:r>
      <w:r>
        <w:rPr>
          <w:lang w:val="pt-PT"/>
        </w:rPr>
        <w:t xml:space="preserve"> diferente: </w:t>
      </w:r>
      <w:r w:rsidRPr="00390A2C">
        <w:rPr>
          <w:i/>
          <w:lang w:val="pt-PT"/>
        </w:rPr>
        <w:t>Q-</w:t>
      </w:r>
      <w:proofErr w:type="spellStart"/>
      <w:r w:rsidRPr="00390A2C">
        <w:rPr>
          <w:i/>
          <w:lang w:val="pt-PT"/>
        </w:rPr>
        <w:t>learning</w:t>
      </w:r>
      <w:proofErr w:type="spellEnd"/>
      <w:r w:rsidRPr="00390A2C">
        <w:rPr>
          <w:i/>
          <w:lang w:val="pt-PT"/>
        </w:rPr>
        <w:t xml:space="preserve"> modular</w:t>
      </w:r>
      <w:r w:rsidRPr="00390A2C">
        <w:rPr>
          <w:lang w:val="pt-PT"/>
        </w:rPr>
        <w:t>. A</w:t>
      </w:r>
      <w:r>
        <w:rPr>
          <w:lang w:val="pt-PT"/>
        </w:rPr>
        <w:t xml:space="preserve"> técnica de </w:t>
      </w:r>
      <w:r w:rsidRPr="00390A2C">
        <w:rPr>
          <w:i/>
          <w:lang w:val="pt-PT"/>
        </w:rPr>
        <w:t>Q-</w:t>
      </w:r>
      <w:proofErr w:type="spellStart"/>
      <w:r w:rsidRPr="00390A2C">
        <w:rPr>
          <w:i/>
          <w:lang w:val="pt-PT"/>
        </w:rPr>
        <w:t>learning</w:t>
      </w:r>
      <w:proofErr w:type="spellEnd"/>
      <w:r w:rsidRPr="00390A2C">
        <w:rPr>
          <w:i/>
          <w:lang w:val="pt-PT"/>
        </w:rPr>
        <w:t xml:space="preserve"> modular</w:t>
      </w:r>
      <w:r w:rsidRPr="00390A2C">
        <w:rPr>
          <w:lang w:val="pt-PT"/>
        </w:rPr>
        <w:t xml:space="preserve"> divide o problema do </w:t>
      </w:r>
      <w:r w:rsidRPr="00390A2C">
        <w:rPr>
          <w:i/>
          <w:lang w:val="pt-PT"/>
        </w:rPr>
        <w:t>Q-</w:t>
      </w:r>
      <w:proofErr w:type="spellStart"/>
      <w:r w:rsidRPr="00390A2C">
        <w:rPr>
          <w:i/>
          <w:lang w:val="pt-PT"/>
        </w:rPr>
        <w:t>learning</w:t>
      </w:r>
      <w:proofErr w:type="spellEnd"/>
      <w:r w:rsidRPr="00390A2C">
        <w:rPr>
          <w:i/>
          <w:lang w:val="pt-PT"/>
        </w:rPr>
        <w:t xml:space="preserve"> monolítico</w:t>
      </w:r>
      <w:r w:rsidRPr="00390A2C">
        <w:rPr>
          <w:lang w:val="pt-PT"/>
        </w:rPr>
        <w:t xml:space="preserve">, para cada lobo, em três problemas de </w:t>
      </w:r>
      <w:r w:rsidRPr="00390A2C">
        <w:rPr>
          <w:i/>
          <w:lang w:val="pt-PT"/>
        </w:rPr>
        <w:t>Q-</w:t>
      </w:r>
      <w:proofErr w:type="spellStart"/>
      <w:r w:rsidRPr="00390A2C">
        <w:rPr>
          <w:i/>
          <w:lang w:val="pt-PT"/>
        </w:rPr>
        <w:t>learning</w:t>
      </w:r>
      <w:proofErr w:type="spellEnd"/>
      <w:r w:rsidRPr="00390A2C">
        <w:rPr>
          <w:i/>
          <w:lang w:val="pt-PT"/>
        </w:rPr>
        <w:t xml:space="preserve"> monolítico</w:t>
      </w:r>
      <w:r w:rsidRPr="00390A2C">
        <w:rPr>
          <w:lang w:val="pt-PT"/>
        </w:rPr>
        <w:t xml:space="preserve"> para cada lobo. Como cada lobo avalia o seu comportamento </w:t>
      </w:r>
      <w:r>
        <w:rPr>
          <w:lang w:val="pt-PT"/>
        </w:rPr>
        <w:t xml:space="preserve">tendo como base </w:t>
      </w:r>
      <w:r w:rsidRPr="00390A2C">
        <w:rPr>
          <w:lang w:val="pt-PT"/>
        </w:rPr>
        <w:t>o de um parceiro e da presa ao mesmo tempo, cad</w:t>
      </w:r>
      <w:r>
        <w:rPr>
          <w:lang w:val="pt-PT"/>
        </w:rPr>
        <w:t xml:space="preserve">a lobo vai ter três </w:t>
      </w:r>
      <w:r w:rsidRPr="00390A2C">
        <w:rPr>
          <w:i/>
          <w:lang w:val="pt-PT"/>
        </w:rPr>
        <w:t>Q-</w:t>
      </w:r>
      <w:proofErr w:type="spellStart"/>
      <w:r w:rsidRPr="00390A2C">
        <w:rPr>
          <w:i/>
          <w:lang w:val="pt-PT"/>
        </w:rPr>
        <w:t>learners</w:t>
      </w:r>
      <w:proofErr w:type="spellEnd"/>
      <w:r w:rsidRPr="00390A2C">
        <w:rPr>
          <w:lang w:val="pt-PT"/>
        </w:rPr>
        <w:t xml:space="preserve"> diferentes</w:t>
      </w:r>
      <w:r>
        <w:rPr>
          <w:lang w:val="pt-PT"/>
        </w:rPr>
        <w:t xml:space="preserve">, sendo que </w:t>
      </w:r>
      <w:r w:rsidRPr="00390A2C">
        <w:rPr>
          <w:lang w:val="pt-PT"/>
        </w:rPr>
        <w:t xml:space="preserve">um </w:t>
      </w:r>
      <w:r>
        <w:rPr>
          <w:lang w:val="pt-PT"/>
        </w:rPr>
        <w:t xml:space="preserve">deles </w:t>
      </w:r>
      <w:r w:rsidRPr="00390A2C">
        <w:rPr>
          <w:lang w:val="pt-PT"/>
        </w:rPr>
        <w:t>atualiza o valor da sua aprendizagem relativamente a um</w:t>
      </w:r>
      <w:r>
        <w:rPr>
          <w:lang w:val="pt-PT"/>
        </w:rPr>
        <w:t xml:space="preserve"> determinado parceiro e a presa. </w:t>
      </w:r>
      <w:r w:rsidRPr="00390A2C">
        <w:rPr>
          <w:b/>
          <w:lang w:val="pt-PT"/>
        </w:rPr>
        <w:t>Existem três -</w:t>
      </w:r>
      <w:proofErr w:type="spellStart"/>
      <w:r w:rsidRPr="00390A2C">
        <w:rPr>
          <w:b/>
          <w:lang w:val="pt-PT"/>
        </w:rPr>
        <w:t>learners</w:t>
      </w:r>
      <w:proofErr w:type="spellEnd"/>
      <w:r w:rsidRPr="00390A2C">
        <w:rPr>
          <w:b/>
          <w:lang w:val="pt-PT"/>
        </w:rPr>
        <w:t xml:space="preserve"> pois cada lobo pode ter até três parceiros no seu campo de visão</w:t>
      </w:r>
      <w:r>
        <w:rPr>
          <w:lang w:val="pt-PT"/>
        </w:rPr>
        <w:t>. Ainda podemos acrescentar que c</w:t>
      </w:r>
      <w:r w:rsidRPr="00390A2C">
        <w:rPr>
          <w:lang w:val="pt-PT"/>
        </w:rPr>
        <w:t xml:space="preserve">ada um desses </w:t>
      </w:r>
      <w:r w:rsidRPr="00390A2C">
        <w:rPr>
          <w:i/>
          <w:lang w:val="pt-PT"/>
        </w:rPr>
        <w:t>Q-</w:t>
      </w:r>
      <w:proofErr w:type="spellStart"/>
      <w:r w:rsidRPr="00390A2C">
        <w:rPr>
          <w:i/>
          <w:lang w:val="pt-PT"/>
        </w:rPr>
        <w:t>learners</w:t>
      </w:r>
      <w:proofErr w:type="spellEnd"/>
      <w:r w:rsidRPr="00390A2C">
        <w:rPr>
          <w:lang w:val="pt-PT"/>
        </w:rPr>
        <w:t xml:space="preserve"> é na verdade uma lista de quatro estruturas: </w:t>
      </w:r>
      <w:r w:rsidRPr="00390A2C">
        <w:rPr>
          <w:b/>
          <w:lang w:val="pt-PT"/>
        </w:rPr>
        <w:t xml:space="preserve">uma estrutura de dimensão </w:t>
      </w:r>
      <w:r w:rsidRPr="00B27450">
        <w:rPr>
          <w:b/>
          <w:i/>
          <w:lang w:val="pt-PT"/>
        </w:rPr>
        <w:t>(</w:t>
      </w:r>
      <w:proofErr w:type="gramStart"/>
      <w:r w:rsidRPr="00B27450">
        <w:rPr>
          <w:b/>
          <w:i/>
          <w:lang w:val="pt-PT"/>
        </w:rPr>
        <w:t>2d+1)^4*</w:t>
      </w:r>
      <w:proofErr w:type="spellStart"/>
      <w:r w:rsidRPr="00B27450">
        <w:rPr>
          <w:b/>
          <w:i/>
          <w:lang w:val="pt-PT"/>
        </w:rPr>
        <w:t>nA</w:t>
      </w:r>
      <w:proofErr w:type="spellEnd"/>
      <w:proofErr w:type="gramEnd"/>
      <w:r w:rsidRPr="00390A2C">
        <w:rPr>
          <w:b/>
          <w:lang w:val="pt-PT"/>
        </w:rPr>
        <w:t xml:space="preserve">, duas matrizes de dimensões </w:t>
      </w:r>
      <w:r w:rsidRPr="00B27450">
        <w:rPr>
          <w:b/>
          <w:i/>
          <w:lang w:val="pt-PT"/>
        </w:rPr>
        <w:t>(2d+1)*(2d+1) *</w:t>
      </w:r>
      <w:proofErr w:type="spellStart"/>
      <w:r w:rsidRPr="00B27450">
        <w:rPr>
          <w:b/>
          <w:i/>
          <w:lang w:val="pt-PT"/>
        </w:rPr>
        <w:t>nA</w:t>
      </w:r>
      <w:proofErr w:type="spellEnd"/>
      <w:r w:rsidRPr="00390A2C">
        <w:rPr>
          <w:b/>
          <w:lang w:val="pt-PT"/>
        </w:rPr>
        <w:t xml:space="preserve"> e um vetor de dimensão </w:t>
      </w:r>
      <w:proofErr w:type="spellStart"/>
      <w:r w:rsidRPr="00B27450">
        <w:rPr>
          <w:b/>
          <w:i/>
          <w:lang w:val="pt-PT"/>
        </w:rPr>
        <w:t>nA</w:t>
      </w:r>
      <w:proofErr w:type="spellEnd"/>
      <w:r w:rsidRPr="00390A2C">
        <w:rPr>
          <w:lang w:val="pt-PT"/>
        </w:rPr>
        <w:t xml:space="preserve"> (</w:t>
      </w:r>
      <w:proofErr w:type="spellStart"/>
      <w:r w:rsidRPr="00B27450">
        <w:rPr>
          <w:i/>
          <w:lang w:val="pt-PT"/>
        </w:rPr>
        <w:t>nA</w:t>
      </w:r>
      <w:proofErr w:type="spellEnd"/>
      <w:r w:rsidRPr="00390A2C">
        <w:rPr>
          <w:lang w:val="pt-PT"/>
        </w:rPr>
        <w:t xml:space="preserve"> é o número de ações possíveis para o agente). </w:t>
      </w:r>
    </w:p>
    <w:p w14:paraId="3456F293" w14:textId="70DCE39C" w:rsidR="00390A2C" w:rsidRPr="00390A2C" w:rsidRDefault="00390A2C" w:rsidP="00390A2C">
      <w:pPr>
        <w:rPr>
          <w:lang w:val="pt-PT"/>
        </w:rPr>
      </w:pPr>
      <w:r w:rsidRPr="00390A2C">
        <w:rPr>
          <w:lang w:val="pt-PT"/>
        </w:rPr>
        <w:t xml:space="preserve">A primeira estrutura preenche-se com os </w:t>
      </w:r>
      <w:r w:rsidRPr="006657BB">
        <w:rPr>
          <w:i/>
          <w:lang w:val="pt-PT"/>
        </w:rPr>
        <w:t>Q-</w:t>
      </w:r>
      <w:proofErr w:type="spellStart"/>
      <w:r w:rsidRPr="006657BB">
        <w:rPr>
          <w:i/>
          <w:lang w:val="pt-PT"/>
        </w:rPr>
        <w:t>values</w:t>
      </w:r>
      <w:proofErr w:type="spellEnd"/>
      <w:r w:rsidRPr="00390A2C">
        <w:rPr>
          <w:lang w:val="pt-PT"/>
        </w:rPr>
        <w:t xml:space="preserve"> quando se escolhe uma ação tendo em conta a </w:t>
      </w:r>
      <w:proofErr w:type="spellStart"/>
      <w:r w:rsidRPr="002D487E">
        <w:rPr>
          <w:i/>
          <w:lang w:val="pt-PT"/>
        </w:rPr>
        <w:t>prey</w:t>
      </w:r>
      <w:proofErr w:type="spellEnd"/>
      <w:r w:rsidRPr="00390A2C">
        <w:rPr>
          <w:lang w:val="pt-PT"/>
        </w:rPr>
        <w:t xml:space="preserve"> e um lobo parceiro. A primeira matriz preenche-se com os </w:t>
      </w:r>
      <w:r w:rsidRPr="002D487E">
        <w:rPr>
          <w:i/>
          <w:lang w:val="pt-PT"/>
        </w:rPr>
        <w:t>Q-</w:t>
      </w:r>
      <w:proofErr w:type="spellStart"/>
      <w:r w:rsidRPr="002D487E">
        <w:rPr>
          <w:i/>
          <w:lang w:val="pt-PT"/>
        </w:rPr>
        <w:t>values</w:t>
      </w:r>
      <w:proofErr w:type="spellEnd"/>
      <w:r w:rsidRPr="00390A2C">
        <w:rPr>
          <w:lang w:val="pt-PT"/>
        </w:rPr>
        <w:t xml:space="preserve"> quando se escolhe uma ação tend</w:t>
      </w:r>
      <w:r w:rsidR="002D487E">
        <w:rPr>
          <w:lang w:val="pt-PT"/>
        </w:rPr>
        <w:t xml:space="preserve">o em conta um parceiro mas não </w:t>
      </w:r>
      <w:r w:rsidRPr="00390A2C">
        <w:rPr>
          <w:lang w:val="pt-PT"/>
        </w:rPr>
        <w:t>a presa</w:t>
      </w:r>
      <w:r w:rsidR="002D487E">
        <w:rPr>
          <w:lang w:val="pt-PT"/>
        </w:rPr>
        <w:t>:</w:t>
      </w:r>
      <w:r w:rsidRPr="00390A2C">
        <w:rPr>
          <w:lang w:val="pt-PT"/>
        </w:rPr>
        <w:t xml:space="preserve"> </w:t>
      </w:r>
      <w:r w:rsidRPr="002D487E">
        <w:rPr>
          <w:b/>
          <w:lang w:val="pt-PT"/>
        </w:rPr>
        <w:t>caso ela não esteja no campo de visão</w:t>
      </w:r>
      <w:r w:rsidR="002D487E">
        <w:rPr>
          <w:lang w:val="pt-PT"/>
        </w:rPr>
        <w:t>; A</w:t>
      </w:r>
      <w:r w:rsidRPr="00390A2C">
        <w:rPr>
          <w:lang w:val="pt-PT"/>
        </w:rPr>
        <w:t xml:space="preserve"> segunda matriz preenche-se com os </w:t>
      </w:r>
      <w:r w:rsidRPr="002D487E">
        <w:rPr>
          <w:i/>
          <w:lang w:val="pt-PT"/>
        </w:rPr>
        <w:t>Q-</w:t>
      </w:r>
      <w:proofErr w:type="spellStart"/>
      <w:r w:rsidRPr="002D487E">
        <w:rPr>
          <w:i/>
          <w:lang w:val="pt-PT"/>
        </w:rPr>
        <w:t>values</w:t>
      </w:r>
      <w:proofErr w:type="spellEnd"/>
      <w:r w:rsidRPr="00390A2C">
        <w:rPr>
          <w:lang w:val="pt-PT"/>
        </w:rPr>
        <w:t xml:space="preserve"> quando se escolhe a ação tendo em </w:t>
      </w:r>
      <w:r w:rsidR="002D487E">
        <w:rPr>
          <w:lang w:val="pt-PT"/>
        </w:rPr>
        <w:t xml:space="preserve">conta a presa e não o parceiro: </w:t>
      </w:r>
      <w:r w:rsidRPr="002D487E">
        <w:rPr>
          <w:b/>
          <w:lang w:val="pt-PT"/>
        </w:rPr>
        <w:t>caso não haja um parceiro no campo de visão</w:t>
      </w:r>
      <w:r w:rsidRPr="00390A2C">
        <w:rPr>
          <w:lang w:val="pt-PT"/>
        </w:rPr>
        <w:t xml:space="preserve"> e o vetor preenche-se com os </w:t>
      </w:r>
      <w:r w:rsidRPr="002D487E">
        <w:rPr>
          <w:i/>
          <w:lang w:val="pt-PT"/>
        </w:rPr>
        <w:t>Q-</w:t>
      </w:r>
      <w:proofErr w:type="spellStart"/>
      <w:r w:rsidRPr="002D487E">
        <w:rPr>
          <w:i/>
          <w:lang w:val="pt-PT"/>
        </w:rPr>
        <w:t>values</w:t>
      </w:r>
      <w:proofErr w:type="spellEnd"/>
      <w:r w:rsidRPr="00390A2C">
        <w:rPr>
          <w:lang w:val="pt-PT"/>
        </w:rPr>
        <w:t xml:space="preserve"> </w:t>
      </w:r>
      <w:r w:rsidRPr="002D487E">
        <w:rPr>
          <w:b/>
          <w:lang w:val="pt-PT"/>
        </w:rPr>
        <w:t>caso o lobo em causa não veja nem um lobo nem a presa</w:t>
      </w:r>
      <w:r w:rsidRPr="00390A2C">
        <w:rPr>
          <w:lang w:val="pt-PT"/>
        </w:rPr>
        <w:t>.</w:t>
      </w:r>
    </w:p>
    <w:p w14:paraId="06A4B2E5" w14:textId="77777777" w:rsidR="00390A2C" w:rsidRPr="00390A2C" w:rsidRDefault="00390A2C" w:rsidP="00390A2C">
      <w:pPr>
        <w:rPr>
          <w:lang w:val="pt-PT"/>
        </w:rPr>
      </w:pPr>
      <w:r w:rsidRPr="002D487E">
        <w:rPr>
          <w:b/>
          <w:lang w:val="pt-PT"/>
        </w:rPr>
        <w:t xml:space="preserve">Cada agente tem um </w:t>
      </w:r>
      <w:proofErr w:type="spellStart"/>
      <w:r w:rsidRPr="002D487E">
        <w:rPr>
          <w:b/>
          <w:lang w:val="pt-PT"/>
        </w:rPr>
        <w:t>loop</w:t>
      </w:r>
      <w:proofErr w:type="spellEnd"/>
      <w:r w:rsidRPr="002D487E">
        <w:rPr>
          <w:b/>
          <w:lang w:val="pt-PT"/>
        </w:rPr>
        <w:t>: selecionar ação</w:t>
      </w:r>
      <w:proofErr w:type="gramStart"/>
      <w:r w:rsidRPr="002D487E">
        <w:rPr>
          <w:b/>
          <w:lang w:val="pt-PT"/>
        </w:rPr>
        <w:t>,</w:t>
      </w:r>
      <w:proofErr w:type="gramEnd"/>
      <w:r w:rsidRPr="002D487E">
        <w:rPr>
          <w:b/>
          <w:lang w:val="pt-PT"/>
        </w:rPr>
        <w:t xml:space="preserve"> executar ação, receber uma recompensa e dar </w:t>
      </w:r>
      <w:proofErr w:type="spellStart"/>
      <w:r w:rsidRPr="002D487E">
        <w:rPr>
          <w:b/>
          <w:lang w:val="pt-PT"/>
        </w:rPr>
        <w:t>update</w:t>
      </w:r>
      <w:proofErr w:type="spellEnd"/>
      <w:r w:rsidRPr="002D487E">
        <w:rPr>
          <w:b/>
          <w:lang w:val="pt-PT"/>
        </w:rPr>
        <w:t xml:space="preserve"> do seu Q-</w:t>
      </w:r>
      <w:proofErr w:type="spellStart"/>
      <w:r w:rsidRPr="002D487E">
        <w:rPr>
          <w:b/>
          <w:lang w:val="pt-PT"/>
        </w:rPr>
        <w:t>value</w:t>
      </w:r>
      <w:proofErr w:type="spellEnd"/>
      <w:r w:rsidRPr="00390A2C">
        <w:rPr>
          <w:lang w:val="pt-PT"/>
        </w:rPr>
        <w:t xml:space="preserve">. </w:t>
      </w:r>
    </w:p>
    <w:p w14:paraId="776FA539" w14:textId="17629C8B" w:rsidR="00390A2C" w:rsidRPr="00390A2C" w:rsidRDefault="00390A2C" w:rsidP="00390A2C">
      <w:pPr>
        <w:rPr>
          <w:lang w:val="pt-PT"/>
        </w:rPr>
      </w:pPr>
      <w:r w:rsidRPr="002D487E">
        <w:rPr>
          <w:b/>
          <w:lang w:val="pt-PT"/>
        </w:rPr>
        <w:t xml:space="preserve">A seleção da ação acontece </w:t>
      </w:r>
      <w:r w:rsidR="002D487E" w:rsidRPr="002D487E">
        <w:rPr>
          <w:b/>
          <w:lang w:val="pt-PT"/>
        </w:rPr>
        <w:t xml:space="preserve">chamando a função de avaliação </w:t>
      </w:r>
      <w:r w:rsidR="002D487E" w:rsidRPr="002D487E">
        <w:rPr>
          <w:b/>
          <w:i/>
          <w:lang w:val="pt-PT"/>
        </w:rPr>
        <w:t>soft-</w:t>
      </w:r>
      <w:proofErr w:type="spellStart"/>
      <w:r w:rsidR="002D487E" w:rsidRPr="002D487E">
        <w:rPr>
          <w:b/>
          <w:i/>
          <w:lang w:val="pt-PT"/>
        </w:rPr>
        <w:t>max</w:t>
      </w:r>
      <w:proofErr w:type="spellEnd"/>
      <w:r w:rsidRPr="00390A2C">
        <w:rPr>
          <w:lang w:val="pt-PT"/>
        </w:rPr>
        <w:t xml:space="preserve"> que tem inicializações diferentes consoante o tipo de matriz que se vai preencher com </w:t>
      </w:r>
      <w:r w:rsidRPr="002D487E">
        <w:rPr>
          <w:i/>
          <w:lang w:val="pt-PT"/>
        </w:rPr>
        <w:t>Q-</w:t>
      </w:r>
      <w:proofErr w:type="spellStart"/>
      <w:r w:rsidRPr="002D487E">
        <w:rPr>
          <w:i/>
          <w:lang w:val="pt-PT"/>
        </w:rPr>
        <w:t>value</w:t>
      </w:r>
      <w:proofErr w:type="spellEnd"/>
      <w:r w:rsidR="002D487E">
        <w:rPr>
          <w:lang w:val="pt-PT"/>
        </w:rPr>
        <w:t>. Como existem apenas</w:t>
      </w:r>
      <w:r w:rsidRPr="00390A2C">
        <w:rPr>
          <w:lang w:val="pt-PT"/>
        </w:rPr>
        <w:t xml:space="preserve"> </w:t>
      </w:r>
      <w:r w:rsidR="002D487E">
        <w:rPr>
          <w:lang w:val="pt-PT"/>
        </w:rPr>
        <w:t xml:space="preserve">3 </w:t>
      </w:r>
      <w:r w:rsidRPr="00390A2C">
        <w:rPr>
          <w:lang w:val="pt-PT"/>
        </w:rPr>
        <w:t xml:space="preserve">ações que podem ser escolhidas (devido a cada referencial de acordo com um parceiro diferente), </w:t>
      </w:r>
      <w:r w:rsidRPr="002D487E">
        <w:rPr>
          <w:b/>
          <w:lang w:val="pt-PT"/>
        </w:rPr>
        <w:t>o lobo em causa age como mediador e escolhe a ação que maximiza o Q-</w:t>
      </w:r>
      <w:proofErr w:type="spellStart"/>
      <w:r w:rsidRPr="002D487E">
        <w:rPr>
          <w:b/>
          <w:lang w:val="pt-PT"/>
        </w:rPr>
        <w:t>value</w:t>
      </w:r>
      <w:proofErr w:type="spellEnd"/>
      <w:r w:rsidRPr="002D487E">
        <w:rPr>
          <w:b/>
          <w:lang w:val="pt-PT"/>
        </w:rPr>
        <w:t xml:space="preserve"> dessas três que recebeu </w:t>
      </w:r>
      <w:r w:rsidRPr="00390A2C">
        <w:rPr>
          <w:lang w:val="pt-PT"/>
        </w:rPr>
        <w:t>(para maximizar o valor do par estado, ação).</w:t>
      </w:r>
    </w:p>
    <w:p w14:paraId="11227817" w14:textId="0C108497" w:rsidR="00390A2C" w:rsidRPr="00390A2C" w:rsidRDefault="002D487E" w:rsidP="00390A2C">
      <w:pPr>
        <w:rPr>
          <w:lang w:val="pt-PT"/>
        </w:rPr>
      </w:pPr>
      <w:r>
        <w:rPr>
          <w:lang w:val="pt-PT"/>
        </w:rPr>
        <w:t>Muitas vezes tive</w:t>
      </w:r>
      <w:r w:rsidR="00390A2C" w:rsidRPr="00390A2C">
        <w:rPr>
          <w:lang w:val="pt-PT"/>
        </w:rPr>
        <w:t xml:space="preserve">mos de </w:t>
      </w:r>
      <w:r>
        <w:rPr>
          <w:lang w:val="pt-PT"/>
        </w:rPr>
        <w:t xml:space="preserve">adicionar </w:t>
      </w:r>
      <w:r w:rsidR="00390A2C" w:rsidRPr="00390A2C">
        <w:rPr>
          <w:lang w:val="pt-PT"/>
        </w:rPr>
        <w:t>métodos diferentes</w:t>
      </w:r>
      <w:r>
        <w:rPr>
          <w:lang w:val="pt-PT"/>
        </w:rPr>
        <w:t xml:space="preserve"> com a mesma funcionalidade, apenas para que funcionassem para as diferentes estruturas</w:t>
      </w:r>
      <w:r w:rsidR="00390A2C" w:rsidRPr="00390A2C">
        <w:rPr>
          <w:lang w:val="pt-PT"/>
        </w:rPr>
        <w:t xml:space="preserve">. Ou seja, </w:t>
      </w:r>
      <w:r w:rsidR="00390A2C" w:rsidRPr="002D487E">
        <w:rPr>
          <w:b/>
          <w:lang w:val="pt-PT"/>
        </w:rPr>
        <w:t xml:space="preserve">subdividimos o problema de um </w:t>
      </w:r>
      <w:r w:rsidR="00390A2C" w:rsidRPr="002D487E">
        <w:rPr>
          <w:b/>
          <w:i/>
          <w:lang w:val="pt-PT"/>
        </w:rPr>
        <w:t>Q-</w:t>
      </w:r>
      <w:proofErr w:type="spellStart"/>
      <w:r w:rsidR="00390A2C" w:rsidRPr="002D487E">
        <w:rPr>
          <w:b/>
          <w:i/>
          <w:lang w:val="pt-PT"/>
        </w:rPr>
        <w:t>learning</w:t>
      </w:r>
      <w:proofErr w:type="spellEnd"/>
      <w:r w:rsidR="00390A2C" w:rsidRPr="002D487E">
        <w:rPr>
          <w:b/>
          <w:i/>
          <w:lang w:val="pt-PT"/>
        </w:rPr>
        <w:t xml:space="preserve"> monolítico</w:t>
      </w:r>
      <w:r w:rsidR="00390A2C" w:rsidRPr="002D487E">
        <w:rPr>
          <w:b/>
          <w:lang w:val="pt-PT"/>
        </w:rPr>
        <w:t xml:space="preserve"> em 12 (</w:t>
      </w:r>
      <w:r w:rsidRPr="002D487E">
        <w:rPr>
          <w:b/>
          <w:lang w:val="pt-PT"/>
        </w:rPr>
        <w:t xml:space="preserve">4 estruturas * 3 companheiros) </w:t>
      </w:r>
      <w:r w:rsidR="00390A2C" w:rsidRPr="002D487E">
        <w:rPr>
          <w:b/>
          <w:i/>
          <w:lang w:val="pt-PT"/>
        </w:rPr>
        <w:t>Q-</w:t>
      </w:r>
      <w:proofErr w:type="spellStart"/>
      <w:r w:rsidR="00390A2C" w:rsidRPr="002D487E">
        <w:rPr>
          <w:b/>
          <w:i/>
          <w:lang w:val="pt-PT"/>
        </w:rPr>
        <w:t>learnings</w:t>
      </w:r>
      <w:proofErr w:type="spellEnd"/>
      <w:r w:rsidR="00390A2C" w:rsidRPr="002D487E">
        <w:rPr>
          <w:b/>
          <w:lang w:val="pt-PT"/>
        </w:rPr>
        <w:t xml:space="preserve"> mais pequenos</w:t>
      </w:r>
      <w:r w:rsidR="00390A2C" w:rsidRPr="00390A2C">
        <w:rPr>
          <w:lang w:val="pt-PT"/>
        </w:rPr>
        <w:t xml:space="preserve">. </w:t>
      </w:r>
    </w:p>
    <w:p w14:paraId="7265D1E9" w14:textId="5EFF9CF8" w:rsidR="00390A2C" w:rsidRPr="00390A2C" w:rsidRDefault="00390A2C" w:rsidP="00390A2C">
      <w:pPr>
        <w:rPr>
          <w:lang w:val="pt-PT"/>
        </w:rPr>
      </w:pPr>
      <w:r w:rsidRPr="00390A2C">
        <w:rPr>
          <w:lang w:val="pt-PT"/>
        </w:rPr>
        <w:t>Depois de selecionar a ação, o agente vai ter de a executar, que vai alte</w:t>
      </w:r>
      <w:r w:rsidR="00B27450">
        <w:rPr>
          <w:lang w:val="pt-PT"/>
        </w:rPr>
        <w:t>rar as suas posições no mundo (</w:t>
      </w:r>
      <w:r w:rsidRPr="00390A2C">
        <w:rPr>
          <w:lang w:val="pt-PT"/>
        </w:rPr>
        <w:t xml:space="preserve">e as posições relativas dos outros a si no seu referencial em que calcula as posições relativas da ovelha e do seu parceiro a si mesmo). Esta função vai dar valores a uma auxiliar </w:t>
      </w:r>
      <w:proofErr w:type="spellStart"/>
      <w:r w:rsidR="00B27450">
        <w:rPr>
          <w:i/>
          <w:lang w:val="pt-PT"/>
        </w:rPr>
        <w:t>qI</w:t>
      </w:r>
      <w:r w:rsidRPr="00B27450">
        <w:rPr>
          <w:i/>
          <w:lang w:val="pt-PT"/>
        </w:rPr>
        <w:t>ndex</w:t>
      </w:r>
      <w:proofErr w:type="spellEnd"/>
      <w:r w:rsidRPr="00390A2C">
        <w:rPr>
          <w:lang w:val="pt-PT"/>
        </w:rPr>
        <w:t xml:space="preserve"> que são os valores passados à respetiva estrutura de </w:t>
      </w:r>
      <w:r w:rsidRPr="00B27450">
        <w:rPr>
          <w:i/>
          <w:lang w:val="pt-PT"/>
        </w:rPr>
        <w:t>Q-</w:t>
      </w:r>
      <w:proofErr w:type="spellStart"/>
      <w:r w:rsidRPr="00B27450">
        <w:rPr>
          <w:i/>
          <w:lang w:val="pt-PT"/>
        </w:rPr>
        <w:t>learning</w:t>
      </w:r>
      <w:proofErr w:type="spellEnd"/>
      <w:r w:rsidRPr="00390A2C">
        <w:rPr>
          <w:lang w:val="pt-PT"/>
        </w:rPr>
        <w:t>.</w:t>
      </w:r>
    </w:p>
    <w:p w14:paraId="484A552B" w14:textId="77777777" w:rsidR="00400EBB" w:rsidRDefault="00390A2C" w:rsidP="00390A2C">
      <w:pPr>
        <w:rPr>
          <w:lang w:val="pt-PT"/>
        </w:rPr>
      </w:pPr>
      <w:r w:rsidRPr="00390A2C">
        <w:rPr>
          <w:lang w:val="pt-PT"/>
        </w:rPr>
        <w:t>Depois d</w:t>
      </w:r>
      <w:r w:rsidR="002D487E">
        <w:rPr>
          <w:lang w:val="pt-PT"/>
        </w:rPr>
        <w:t>e se escolher a ação, calculamos</w:t>
      </w:r>
      <w:r w:rsidRPr="00390A2C">
        <w:rPr>
          <w:lang w:val="pt-PT"/>
        </w:rPr>
        <w:t xml:space="preserve"> a recompensa correspondente a ação que se acabou de executar. As recompensas foram mencionadas no </w:t>
      </w:r>
      <w:proofErr w:type="spellStart"/>
      <w:r w:rsidRPr="00400EBB">
        <w:rPr>
          <w:i/>
          <w:lang w:val="pt-PT"/>
        </w:rPr>
        <w:t>paper</w:t>
      </w:r>
      <w:proofErr w:type="spellEnd"/>
      <w:r w:rsidRPr="00390A2C">
        <w:rPr>
          <w:lang w:val="pt-PT"/>
        </w:rPr>
        <w:t xml:space="preserve"> que usámos para referência, no entanto achámos que </w:t>
      </w:r>
      <w:r w:rsidRPr="00400EBB">
        <w:rPr>
          <w:b/>
          <w:lang w:val="pt-PT"/>
        </w:rPr>
        <w:t xml:space="preserve">as </w:t>
      </w:r>
      <w:r w:rsidR="00400EBB" w:rsidRPr="00400EBB">
        <w:rPr>
          <w:b/>
          <w:lang w:val="pt-PT"/>
        </w:rPr>
        <w:t>recompensas</w:t>
      </w:r>
      <w:r w:rsidRPr="00400EBB">
        <w:rPr>
          <w:b/>
          <w:lang w:val="pt-PT"/>
        </w:rPr>
        <w:t xml:space="preserve"> desse </w:t>
      </w:r>
      <w:proofErr w:type="spellStart"/>
      <w:r w:rsidRPr="00400EBB">
        <w:rPr>
          <w:b/>
          <w:i/>
          <w:lang w:val="pt-PT"/>
        </w:rPr>
        <w:t>paper</w:t>
      </w:r>
      <w:proofErr w:type="spellEnd"/>
      <w:r w:rsidRPr="00400EBB">
        <w:rPr>
          <w:b/>
          <w:lang w:val="pt-PT"/>
        </w:rPr>
        <w:t xml:space="preserve"> não </w:t>
      </w:r>
      <w:r w:rsidR="00400EBB">
        <w:rPr>
          <w:b/>
          <w:lang w:val="pt-PT"/>
        </w:rPr>
        <w:t>permitiam</w:t>
      </w:r>
      <w:r w:rsidRPr="00400EBB">
        <w:rPr>
          <w:b/>
          <w:lang w:val="pt-PT"/>
        </w:rPr>
        <w:t xml:space="preserve"> grande espaço de aprendizagem para os lobos</w:t>
      </w:r>
      <w:r w:rsidRPr="00390A2C">
        <w:rPr>
          <w:lang w:val="pt-PT"/>
        </w:rPr>
        <w:t xml:space="preserve"> porque eles só iriam ter recompensas positivas no o</w:t>
      </w:r>
      <w:r w:rsidR="00400EBB">
        <w:rPr>
          <w:lang w:val="pt-PT"/>
        </w:rPr>
        <w:t>bjetiv</w:t>
      </w:r>
      <w:r w:rsidRPr="00390A2C">
        <w:rPr>
          <w:lang w:val="pt-PT"/>
        </w:rPr>
        <w:t xml:space="preserve">o final e em todas as outras posições teriam a recompensa -0.1. </w:t>
      </w:r>
      <w:r w:rsidR="00400EBB">
        <w:rPr>
          <w:lang w:val="pt-PT"/>
        </w:rPr>
        <w:t>E</w:t>
      </w:r>
      <w:r w:rsidRPr="00390A2C">
        <w:rPr>
          <w:lang w:val="pt-PT"/>
        </w:rPr>
        <w:t xml:space="preserve">stas recompensas </w:t>
      </w:r>
      <w:r w:rsidR="00400EBB">
        <w:rPr>
          <w:lang w:val="pt-PT"/>
        </w:rPr>
        <w:t>revelaram</w:t>
      </w:r>
      <w:r w:rsidRPr="00390A2C">
        <w:rPr>
          <w:lang w:val="pt-PT"/>
        </w:rPr>
        <w:t xml:space="preserve"> não se assentar bem na melhor solução para o problema proposto e</w:t>
      </w:r>
      <w:r w:rsidR="00400EBB">
        <w:rPr>
          <w:lang w:val="pt-PT"/>
        </w:rPr>
        <w:t xml:space="preserve"> como consequência,</w:t>
      </w:r>
      <w:r w:rsidRPr="00390A2C">
        <w:rPr>
          <w:lang w:val="pt-PT"/>
        </w:rPr>
        <w:t xml:space="preserve"> decidimos atribuir</w:t>
      </w:r>
      <w:r w:rsidR="00400EBB">
        <w:rPr>
          <w:lang w:val="pt-PT"/>
        </w:rPr>
        <w:t xml:space="preserve"> as nossas próprias recompensas:</w:t>
      </w:r>
    </w:p>
    <w:p w14:paraId="59428469" w14:textId="77D79643" w:rsidR="00400EBB" w:rsidRPr="00B27450" w:rsidRDefault="00390A2C" w:rsidP="00B27450">
      <w:pPr>
        <w:pStyle w:val="PargrafodaLista"/>
        <w:numPr>
          <w:ilvl w:val="0"/>
          <w:numId w:val="34"/>
        </w:numPr>
        <w:rPr>
          <w:lang w:val="pt-PT"/>
        </w:rPr>
      </w:pPr>
      <w:r w:rsidRPr="006D1179">
        <w:rPr>
          <w:b/>
          <w:lang w:val="pt-PT"/>
        </w:rPr>
        <w:t>A maior recompensa positiva vai continuar a ser na posição final, mas desta vez vai ter o valor de 5, ou seja todos os lobos receberão uma recompensa de 5.</w:t>
      </w:r>
      <w:r w:rsidRPr="00B27450">
        <w:rPr>
          <w:lang w:val="pt-PT"/>
        </w:rPr>
        <w:t xml:space="preserve"> Escolhemos esta como sendo a </w:t>
      </w:r>
      <w:r w:rsidRPr="00B27450">
        <w:rPr>
          <w:lang w:val="pt-PT"/>
        </w:rPr>
        <w:lastRenderedPageBreak/>
        <w:t>maior recompensa pois queremos que a posição mais desejada seja a posição final, por isso essa combinação de posiçõ</w:t>
      </w:r>
      <w:r w:rsidR="00400EBB" w:rsidRPr="00B27450">
        <w:rPr>
          <w:lang w:val="pt-PT"/>
        </w:rPr>
        <w:t>es tem sempre maior recompensa;</w:t>
      </w:r>
    </w:p>
    <w:p w14:paraId="51FEC857" w14:textId="5DD7F8CD" w:rsidR="00400EBB" w:rsidRPr="00B27450" w:rsidRDefault="00400EBB" w:rsidP="00B27450">
      <w:pPr>
        <w:pStyle w:val="PargrafodaLista"/>
        <w:numPr>
          <w:ilvl w:val="0"/>
          <w:numId w:val="34"/>
        </w:numPr>
        <w:rPr>
          <w:lang w:val="pt-PT"/>
        </w:rPr>
      </w:pPr>
      <w:r w:rsidRPr="006D1179">
        <w:rPr>
          <w:b/>
          <w:lang w:val="pt-PT"/>
        </w:rPr>
        <w:t>C</w:t>
      </w:r>
      <w:r w:rsidR="00390A2C" w:rsidRPr="006D1179">
        <w:rPr>
          <w:b/>
          <w:lang w:val="pt-PT"/>
        </w:rPr>
        <w:t xml:space="preserve">omo no </w:t>
      </w:r>
      <w:proofErr w:type="spellStart"/>
      <w:r w:rsidR="00390A2C" w:rsidRPr="006D1179">
        <w:rPr>
          <w:b/>
          <w:i/>
          <w:lang w:val="pt-PT"/>
        </w:rPr>
        <w:t>paper</w:t>
      </w:r>
      <w:proofErr w:type="spellEnd"/>
      <w:r w:rsidRPr="006D1179">
        <w:rPr>
          <w:b/>
          <w:lang w:val="pt-PT"/>
        </w:rPr>
        <w:t>,</w:t>
      </w:r>
      <w:r w:rsidR="00390A2C" w:rsidRPr="006D1179">
        <w:rPr>
          <w:b/>
          <w:lang w:val="pt-PT"/>
        </w:rPr>
        <w:t xml:space="preserve"> damos uma recompensa de -0.1 a qualquer outra posição que não seja esta, no entanto este castigo pode ser amortizado ou agravado consoante outra condição</w:t>
      </w:r>
      <w:r w:rsidR="00390A2C" w:rsidRPr="00B27450">
        <w:rPr>
          <w:lang w:val="pt-PT"/>
        </w:rPr>
        <w:t xml:space="preserve"> (e foi aí que nos diferenciámos do </w:t>
      </w:r>
      <w:proofErr w:type="spellStart"/>
      <w:r w:rsidR="00390A2C" w:rsidRPr="00B27450">
        <w:rPr>
          <w:i/>
          <w:lang w:val="pt-PT"/>
        </w:rPr>
        <w:t>paper</w:t>
      </w:r>
      <w:proofErr w:type="spellEnd"/>
      <w:r w:rsidR="00390A2C" w:rsidRPr="00B27450">
        <w:rPr>
          <w:lang w:val="pt-PT"/>
        </w:rPr>
        <w:t xml:space="preserve"> de apoio): </w:t>
      </w:r>
      <w:r w:rsidR="00390A2C" w:rsidRPr="006D1179">
        <w:rPr>
          <w:b/>
          <w:lang w:val="pt-PT"/>
        </w:rPr>
        <w:t>se o agente está numa posição na qual não tem a ovelha no se</w:t>
      </w:r>
      <w:r w:rsidR="006D1179">
        <w:rPr>
          <w:b/>
          <w:lang w:val="pt-PT"/>
        </w:rPr>
        <w:t>u campo de visão, o castigo vai</w:t>
      </w:r>
      <w:r w:rsidR="00390A2C" w:rsidRPr="006D1179">
        <w:rPr>
          <w:b/>
          <w:lang w:val="pt-PT"/>
        </w:rPr>
        <w:t xml:space="preserve"> agravar (recebendo uma recompensa de -1).</w:t>
      </w:r>
      <w:r w:rsidR="00390A2C" w:rsidRPr="00B27450">
        <w:rPr>
          <w:lang w:val="pt-PT"/>
        </w:rPr>
        <w:t xml:space="preserve"> </w:t>
      </w:r>
    </w:p>
    <w:p w14:paraId="4732C364" w14:textId="54542A37" w:rsidR="00390A2C" w:rsidRPr="00B27450" w:rsidRDefault="00390A2C" w:rsidP="00B27450">
      <w:pPr>
        <w:pStyle w:val="PargrafodaLista"/>
        <w:numPr>
          <w:ilvl w:val="0"/>
          <w:numId w:val="34"/>
        </w:numPr>
        <w:rPr>
          <w:lang w:val="pt-PT"/>
        </w:rPr>
      </w:pPr>
      <w:r w:rsidRPr="006D1179">
        <w:rPr>
          <w:b/>
          <w:lang w:val="pt-PT"/>
        </w:rPr>
        <w:t>No entanto, se um dos lobos estiver numa das posições finais mas os outros não, o lobo que está na posição correta vai receber uma recompensa de 2</w:t>
      </w:r>
      <w:r w:rsidRPr="00B27450">
        <w:rPr>
          <w:lang w:val="pt-PT"/>
        </w:rPr>
        <w:t xml:space="preserve">. Este sistema de recompensas pareceu-nos que ajudaria mais a aprender os objetivos do que as recompensas sugeridas no </w:t>
      </w:r>
      <w:proofErr w:type="spellStart"/>
      <w:r w:rsidRPr="00B27450">
        <w:rPr>
          <w:i/>
          <w:lang w:val="pt-PT"/>
        </w:rPr>
        <w:t>paper</w:t>
      </w:r>
      <w:proofErr w:type="spellEnd"/>
      <w:r w:rsidRPr="00B27450">
        <w:rPr>
          <w:lang w:val="pt-PT"/>
        </w:rPr>
        <w:t>. Além disso pensamos que estas recompensas sejam mais interessantes para in</w:t>
      </w:r>
      <w:r w:rsidR="00400EBB" w:rsidRPr="00B27450">
        <w:rPr>
          <w:lang w:val="pt-PT"/>
        </w:rPr>
        <w:t>centivar um comportamento de co</w:t>
      </w:r>
      <w:r w:rsidRPr="00B27450">
        <w:rPr>
          <w:lang w:val="pt-PT"/>
        </w:rPr>
        <w:t xml:space="preserve">operação e </w:t>
      </w:r>
      <w:proofErr w:type="spellStart"/>
      <w:r w:rsidRPr="00B27450">
        <w:rPr>
          <w:lang w:val="pt-PT"/>
        </w:rPr>
        <w:t>equilibrio</w:t>
      </w:r>
      <w:proofErr w:type="spellEnd"/>
      <w:r w:rsidRPr="00B27450">
        <w:rPr>
          <w:lang w:val="pt-PT"/>
        </w:rPr>
        <w:t xml:space="preserve"> interessantes. Por exemplo, se os lobos competirem pelo mesmo lugar vão ter uma recompensa mais baixa do que se forem cada um para um dos lados da ovelha.</w:t>
      </w:r>
    </w:p>
    <w:p w14:paraId="017EB4F7" w14:textId="0145DF6C" w:rsidR="00390A2C" w:rsidRPr="00390A2C" w:rsidRDefault="00390A2C" w:rsidP="00390A2C">
      <w:pPr>
        <w:rPr>
          <w:lang w:val="pt-PT"/>
        </w:rPr>
      </w:pPr>
      <w:r w:rsidRPr="00390A2C">
        <w:rPr>
          <w:lang w:val="pt-PT"/>
        </w:rPr>
        <w:t xml:space="preserve">A última parte do </w:t>
      </w:r>
      <w:proofErr w:type="spellStart"/>
      <w:r w:rsidRPr="00390A2C">
        <w:rPr>
          <w:lang w:val="pt-PT"/>
        </w:rPr>
        <w:t>loop</w:t>
      </w:r>
      <w:proofErr w:type="spellEnd"/>
      <w:r w:rsidRPr="00390A2C">
        <w:rPr>
          <w:lang w:val="pt-PT"/>
        </w:rPr>
        <w:t xml:space="preserve"> do agente com aprendizagem é atualizar o novo </w:t>
      </w:r>
      <w:r w:rsidRPr="00400EBB">
        <w:rPr>
          <w:i/>
          <w:lang w:val="pt-PT"/>
        </w:rPr>
        <w:t>Q-</w:t>
      </w:r>
      <w:proofErr w:type="spellStart"/>
      <w:r w:rsidRPr="00400EBB">
        <w:rPr>
          <w:i/>
          <w:lang w:val="pt-PT"/>
        </w:rPr>
        <w:t>value</w:t>
      </w:r>
      <w:proofErr w:type="spellEnd"/>
      <w:r w:rsidRPr="00390A2C">
        <w:rPr>
          <w:lang w:val="pt-PT"/>
        </w:rPr>
        <w:t xml:space="preserve"> referente ao estado resultante de fazer a ação tendo em conta a recompensa recebida pela execução da ação.</w:t>
      </w:r>
    </w:p>
    <w:p w14:paraId="035418DD" w14:textId="41EAAE55" w:rsidR="006D1179" w:rsidRPr="00390A2C" w:rsidRDefault="00400EBB" w:rsidP="00390A2C">
      <w:pPr>
        <w:rPr>
          <w:lang w:val="pt-PT"/>
        </w:rPr>
      </w:pPr>
      <w:r>
        <w:rPr>
          <w:lang w:val="pt-PT"/>
        </w:rPr>
        <w:t xml:space="preserve">Como estes agentes usam a função avaliadora </w:t>
      </w:r>
      <w:r w:rsidRPr="00400EBB">
        <w:rPr>
          <w:i/>
          <w:lang w:val="pt-PT"/>
        </w:rPr>
        <w:t>soft-</w:t>
      </w:r>
      <w:proofErr w:type="spellStart"/>
      <w:r w:rsidRPr="00400EBB">
        <w:rPr>
          <w:i/>
          <w:lang w:val="pt-PT"/>
        </w:rPr>
        <w:t>max</w:t>
      </w:r>
      <w:proofErr w:type="spellEnd"/>
      <w:r w:rsidR="00390A2C" w:rsidRPr="00390A2C">
        <w:rPr>
          <w:lang w:val="pt-PT"/>
        </w:rPr>
        <w:t xml:space="preserve">, vão ter de repetir cada episódio várias vezes, mantendo os seus estados de aprendizagem entre episódios. </w:t>
      </w:r>
      <w:r w:rsidR="00390A2C" w:rsidRPr="00400EBB">
        <w:rPr>
          <w:b/>
          <w:lang w:val="pt-PT"/>
        </w:rPr>
        <w:t xml:space="preserve">Isto vai ocorrer um número X de vezes, definido num </w:t>
      </w:r>
      <w:proofErr w:type="spellStart"/>
      <w:r w:rsidR="00390A2C" w:rsidRPr="00400EBB">
        <w:rPr>
          <w:b/>
          <w:i/>
          <w:lang w:val="pt-PT"/>
        </w:rPr>
        <w:t>slider</w:t>
      </w:r>
      <w:proofErr w:type="spellEnd"/>
      <w:r w:rsidR="00390A2C" w:rsidRPr="00400EBB">
        <w:rPr>
          <w:b/>
          <w:lang w:val="pt-PT"/>
        </w:rPr>
        <w:t xml:space="preserve"> na interface gráfica</w:t>
      </w:r>
      <w:r w:rsidR="00390A2C" w:rsidRPr="00390A2C">
        <w:rPr>
          <w:lang w:val="pt-PT"/>
        </w:rPr>
        <w:t xml:space="preserve">. </w:t>
      </w:r>
      <w:r w:rsidR="00AB144C" w:rsidRPr="00AB144C">
        <w:rPr>
          <w:b/>
          <w:lang w:val="pt-PT"/>
        </w:rPr>
        <w:t xml:space="preserve">Cada episódio termina quando </w:t>
      </w:r>
      <w:r w:rsidR="00390A2C" w:rsidRPr="00AB144C">
        <w:rPr>
          <w:b/>
          <w:lang w:val="pt-PT"/>
        </w:rPr>
        <w:t>os lobos caçaram a presa ou os lobos excederam o número de ações para caçar a presa</w:t>
      </w:r>
      <w:r w:rsidR="00390A2C" w:rsidRPr="00390A2C">
        <w:rPr>
          <w:lang w:val="pt-PT"/>
        </w:rPr>
        <w:t xml:space="preserve">. A cada </w:t>
      </w:r>
      <w:proofErr w:type="spellStart"/>
      <w:r w:rsidR="00390A2C" w:rsidRPr="00AB144C">
        <w:rPr>
          <w:i/>
          <w:lang w:val="pt-PT"/>
        </w:rPr>
        <w:t>reset</w:t>
      </w:r>
      <w:proofErr w:type="spellEnd"/>
      <w:r w:rsidR="00390A2C" w:rsidRPr="00390A2C">
        <w:rPr>
          <w:lang w:val="pt-PT"/>
        </w:rPr>
        <w:t xml:space="preserve">, </w:t>
      </w:r>
      <w:r w:rsidR="00AB144C">
        <w:rPr>
          <w:lang w:val="pt-PT"/>
        </w:rPr>
        <w:t xml:space="preserve">mudamos </w:t>
      </w:r>
      <w:r w:rsidR="00390A2C" w:rsidRPr="00390A2C">
        <w:rPr>
          <w:lang w:val="pt-PT"/>
        </w:rPr>
        <w:t xml:space="preserve">o número de ações para caçar a presa de volta a zero </w:t>
      </w:r>
      <w:r w:rsidR="00AB144C">
        <w:rPr>
          <w:lang w:val="pt-PT"/>
        </w:rPr>
        <w:t xml:space="preserve">(apesar disso, </w:t>
      </w:r>
      <w:r w:rsidR="00390A2C" w:rsidRPr="00390A2C">
        <w:rPr>
          <w:lang w:val="pt-PT"/>
        </w:rPr>
        <w:t>as estruturas de aprendizagem continuam preenchidas</w:t>
      </w:r>
      <w:r w:rsidR="00AB144C">
        <w:rPr>
          <w:lang w:val="pt-PT"/>
        </w:rPr>
        <w:t>)</w:t>
      </w:r>
      <w:r w:rsidR="00390A2C" w:rsidRPr="00390A2C">
        <w:rPr>
          <w:lang w:val="pt-PT"/>
        </w:rPr>
        <w:t>. Assim sendo, com o passar do tempo e a descida da temperatura da função avaliadora a maximizaç</w:t>
      </w:r>
      <w:r w:rsidR="00AB144C">
        <w:rPr>
          <w:lang w:val="pt-PT"/>
        </w:rPr>
        <w:t>ão das recompensas à exploração passa a ser preferida e</w:t>
      </w:r>
      <w:r w:rsidR="00390A2C" w:rsidRPr="00390A2C">
        <w:rPr>
          <w:lang w:val="pt-PT"/>
        </w:rPr>
        <w:t xml:space="preserve"> os lobos vão ser mais rápidos e mais eficientes a caçar</w:t>
      </w:r>
      <w:r w:rsidR="00AB144C">
        <w:rPr>
          <w:lang w:val="pt-PT"/>
        </w:rPr>
        <w:t>.</w:t>
      </w:r>
      <w:r w:rsidR="00390A2C" w:rsidRPr="00390A2C">
        <w:rPr>
          <w:lang w:val="pt-PT"/>
        </w:rPr>
        <w:t xml:space="preserve"> </w:t>
      </w:r>
      <w:r w:rsidR="00AB144C">
        <w:rPr>
          <w:lang w:val="pt-PT"/>
        </w:rPr>
        <w:t>Assim, o</w:t>
      </w:r>
      <w:r w:rsidR="00390A2C" w:rsidRPr="00390A2C">
        <w:rPr>
          <w:lang w:val="pt-PT"/>
        </w:rPr>
        <w:t xml:space="preserve">s valores mais altos de </w:t>
      </w:r>
      <w:r w:rsidR="00390A2C" w:rsidRPr="00AB144C">
        <w:rPr>
          <w:i/>
          <w:lang w:val="pt-PT"/>
        </w:rPr>
        <w:t>Q-</w:t>
      </w:r>
      <w:proofErr w:type="spellStart"/>
      <w:r w:rsidR="00390A2C" w:rsidRPr="00AB144C">
        <w:rPr>
          <w:i/>
          <w:lang w:val="pt-PT"/>
        </w:rPr>
        <w:t>value</w:t>
      </w:r>
      <w:proofErr w:type="spellEnd"/>
      <w:r w:rsidR="00390A2C" w:rsidRPr="00390A2C">
        <w:rPr>
          <w:lang w:val="pt-PT"/>
        </w:rPr>
        <w:t xml:space="preserve"> (entre outras coisas) vão constituir a política ótima para os lobos cumprirem o seu objetivo.</w:t>
      </w:r>
    </w:p>
    <w:p w14:paraId="79C670C7" w14:textId="615D5D7B" w:rsidR="00565FE8" w:rsidRPr="002F28C6" w:rsidRDefault="006D1179" w:rsidP="00390A2C">
      <w:pPr>
        <w:pStyle w:val="Cabealho1"/>
      </w:pPr>
      <w:proofErr w:type="spellStart"/>
      <w:r>
        <w:t>Estudo</w:t>
      </w:r>
      <w:proofErr w:type="spellEnd"/>
      <w:r>
        <w:t xml:space="preserve"> </w:t>
      </w:r>
      <w:proofErr w:type="spellStart"/>
      <w:r>
        <w:t>Comparativo</w:t>
      </w:r>
      <w:proofErr w:type="spellEnd"/>
    </w:p>
    <w:p w14:paraId="7F5FD8D4" w14:textId="77777777" w:rsidR="00B708D4" w:rsidRDefault="00B708D4" w:rsidP="00B708D4"/>
    <w:p w14:paraId="0E577976" w14:textId="4CF51CC0" w:rsidR="009151A7" w:rsidRDefault="00FB3B8C" w:rsidP="00B708D4">
      <w:pPr>
        <w:rPr>
          <w:lang w:val="pt-PT"/>
        </w:rPr>
      </w:pPr>
      <w:r>
        <w:rPr>
          <w:lang w:val="pt-PT"/>
        </w:rPr>
        <w:t>Para podermos qualificar as várias implementações, conduzimos uma bateria de testes que nos permitiu obter um melhor entendimento sobre o funcionamento prático dessas implementações.</w:t>
      </w:r>
    </w:p>
    <w:p w14:paraId="53A8388D" w14:textId="0B4430CB" w:rsidR="00B708D4" w:rsidRDefault="00FB3B8C" w:rsidP="00B708D4">
      <w:pPr>
        <w:rPr>
          <w:lang w:val="pt-PT"/>
        </w:rPr>
      </w:pPr>
      <w:r>
        <w:rPr>
          <w:lang w:val="pt-PT"/>
        </w:rPr>
        <w:t>Assim para a arquitetura reativa considerámos os seguintes parâmetros:</w:t>
      </w:r>
    </w:p>
    <w:p w14:paraId="5210A0FB" w14:textId="524EB9C8" w:rsidR="00B708D4" w:rsidRDefault="00B708D4" w:rsidP="00B708D4">
      <w:pPr>
        <w:pStyle w:val="PargrafodaLista"/>
        <w:numPr>
          <w:ilvl w:val="0"/>
          <w:numId w:val="35"/>
        </w:numPr>
        <w:rPr>
          <w:lang w:val="pt-PT"/>
        </w:rPr>
      </w:pPr>
      <w:r>
        <w:rPr>
          <w:lang w:val="pt-PT"/>
        </w:rPr>
        <w:t xml:space="preserve">Field </w:t>
      </w:r>
      <w:proofErr w:type="spellStart"/>
      <w:r>
        <w:rPr>
          <w:lang w:val="pt-PT"/>
        </w:rPr>
        <w:t>of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View</w:t>
      </w:r>
      <w:proofErr w:type="spellEnd"/>
    </w:p>
    <w:p w14:paraId="50C28AAC" w14:textId="1AB43F82" w:rsidR="00B708D4" w:rsidRDefault="00B708D4" w:rsidP="00B708D4">
      <w:pPr>
        <w:pStyle w:val="PargrafodaLista"/>
        <w:numPr>
          <w:ilvl w:val="0"/>
          <w:numId w:val="35"/>
        </w:numPr>
        <w:rPr>
          <w:lang w:val="pt-PT"/>
        </w:rPr>
      </w:pPr>
      <w:proofErr w:type="spellStart"/>
      <w:r>
        <w:rPr>
          <w:lang w:val="pt-PT"/>
        </w:rPr>
        <w:t>World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Size</w:t>
      </w:r>
      <w:proofErr w:type="spellEnd"/>
    </w:p>
    <w:p w14:paraId="6A8F7F87" w14:textId="36A510BB" w:rsidR="00FB3B8C" w:rsidRDefault="00B708D4" w:rsidP="00B708D4">
      <w:pPr>
        <w:rPr>
          <w:lang w:val="pt-PT"/>
        </w:rPr>
      </w:pPr>
      <w:r>
        <w:rPr>
          <w:lang w:val="pt-PT"/>
        </w:rPr>
        <w:t>E os seguintes métodos de avaliação:</w:t>
      </w:r>
    </w:p>
    <w:p w14:paraId="58EA7C07" w14:textId="45F47AF4" w:rsidR="00B708D4" w:rsidRPr="00B708D4" w:rsidRDefault="00B708D4" w:rsidP="00B708D4">
      <w:pPr>
        <w:pStyle w:val="PargrafodaLista"/>
        <w:numPr>
          <w:ilvl w:val="0"/>
          <w:numId w:val="36"/>
        </w:numPr>
        <w:rPr>
          <w:lang w:val="pt-PT"/>
        </w:rPr>
      </w:pPr>
      <w:r>
        <w:rPr>
          <w:lang w:val="pt-PT"/>
        </w:rPr>
        <w:t>O tempo que o sistema demora a encontrar uma solução</w:t>
      </w:r>
    </w:p>
    <w:p w14:paraId="03AEECA5" w14:textId="61738EBD" w:rsidR="00FB3B8C" w:rsidRPr="00B708D4" w:rsidRDefault="00FB3B8C" w:rsidP="005C0F37">
      <w:pPr>
        <w:rPr>
          <w:lang w:val="pt-PT"/>
        </w:rPr>
      </w:pPr>
    </w:p>
    <w:p w14:paraId="108AC7EC" w14:textId="77777777" w:rsidR="005C0F37" w:rsidRDefault="005C0F37" w:rsidP="00FB3B8C">
      <w:pPr>
        <w:ind w:left="360"/>
        <w:rPr>
          <w:b/>
          <w:lang w:val="pt-PT"/>
        </w:rPr>
      </w:pPr>
    </w:p>
    <w:p w14:paraId="37245F5C" w14:textId="77777777" w:rsidR="005C0F37" w:rsidRDefault="005C0F37" w:rsidP="00FB3B8C">
      <w:pPr>
        <w:ind w:left="360"/>
        <w:rPr>
          <w:b/>
          <w:lang w:val="pt-PT"/>
        </w:rPr>
      </w:pPr>
    </w:p>
    <w:p w14:paraId="308B6703" w14:textId="77777777" w:rsidR="005C0F37" w:rsidRDefault="005C0F37" w:rsidP="005C0F37">
      <w:pPr>
        <w:rPr>
          <w:lang w:val="pt-PT"/>
        </w:rPr>
      </w:pPr>
    </w:p>
    <w:p w14:paraId="346457B4" w14:textId="75B1052E" w:rsidR="00FB3B8C" w:rsidRDefault="0056711B" w:rsidP="00FB3B8C">
      <w:pPr>
        <w:ind w:left="360"/>
        <w:rPr>
          <w:lang w:val="pt-PT"/>
        </w:rPr>
      </w:pPr>
      <w:r>
        <w:rPr>
          <w:noProof/>
        </w:rPr>
        <w:pict w14:anchorId="3CD9EC45">
          <v:shape id="_x0000_s1027" type="#_x0000_t75" style="position:absolute;left:0;text-align:left;margin-left:48.95pt;margin-top:32.45pt;width:352.55pt;height:201.05pt;z-index:-251655680;mso-position-horizontal-relative:text;mso-position-vertical-relative:text" wrapcoords="-46 0 -46 21519 21600 21519 21600 0 -46 0">
            <v:imagedata r:id="rId10" o:title="reactive"/>
            <w10:wrap type="tight"/>
          </v:shape>
        </w:pict>
      </w:r>
      <w:r w:rsidR="00FB3B8C">
        <w:rPr>
          <w:lang w:val="pt-PT"/>
        </w:rPr>
        <w:t>E como consequência, obtivemos os seguintes resultados:</w:t>
      </w:r>
    </w:p>
    <w:p w14:paraId="12B9BCA1" w14:textId="77777777" w:rsidR="005C0F37" w:rsidRDefault="005C0F37" w:rsidP="005C0F37">
      <w:pPr>
        <w:ind w:left="360"/>
        <w:jc w:val="center"/>
        <w:rPr>
          <w:b/>
          <w:lang w:val="pt-PT"/>
        </w:rPr>
      </w:pPr>
    </w:p>
    <w:p w14:paraId="7A862AAD" w14:textId="77777777" w:rsidR="005C0F37" w:rsidRDefault="005C0F37" w:rsidP="005C0F37">
      <w:pPr>
        <w:ind w:left="360"/>
        <w:jc w:val="center"/>
        <w:rPr>
          <w:b/>
          <w:lang w:val="pt-PT"/>
        </w:rPr>
      </w:pPr>
    </w:p>
    <w:p w14:paraId="082025EA" w14:textId="77777777" w:rsidR="005C0F37" w:rsidRDefault="005C0F37" w:rsidP="005C0F37">
      <w:pPr>
        <w:ind w:left="360"/>
        <w:jc w:val="center"/>
        <w:rPr>
          <w:b/>
          <w:lang w:val="pt-PT"/>
        </w:rPr>
      </w:pPr>
    </w:p>
    <w:p w14:paraId="545B273F" w14:textId="77777777" w:rsidR="005C0F37" w:rsidRDefault="005C0F37" w:rsidP="005C0F37">
      <w:pPr>
        <w:ind w:left="360"/>
        <w:jc w:val="center"/>
        <w:rPr>
          <w:b/>
          <w:lang w:val="pt-PT"/>
        </w:rPr>
      </w:pPr>
    </w:p>
    <w:p w14:paraId="47FD804A" w14:textId="77777777" w:rsidR="005C0F37" w:rsidRDefault="005C0F37" w:rsidP="005C0F37">
      <w:pPr>
        <w:ind w:left="360"/>
        <w:jc w:val="center"/>
        <w:rPr>
          <w:b/>
          <w:lang w:val="pt-PT"/>
        </w:rPr>
      </w:pPr>
    </w:p>
    <w:p w14:paraId="632F8001" w14:textId="77777777" w:rsidR="005C0F37" w:rsidRDefault="005C0F37" w:rsidP="005C0F37">
      <w:pPr>
        <w:ind w:left="360"/>
        <w:jc w:val="center"/>
        <w:rPr>
          <w:b/>
          <w:lang w:val="pt-PT"/>
        </w:rPr>
      </w:pPr>
    </w:p>
    <w:p w14:paraId="304EA07F" w14:textId="77777777" w:rsidR="005C0F37" w:rsidRDefault="005C0F37" w:rsidP="005C0F37">
      <w:pPr>
        <w:ind w:left="360"/>
        <w:jc w:val="center"/>
        <w:rPr>
          <w:b/>
          <w:lang w:val="pt-PT"/>
        </w:rPr>
      </w:pPr>
    </w:p>
    <w:p w14:paraId="537004D2" w14:textId="77777777" w:rsidR="005C0F37" w:rsidRDefault="005C0F37" w:rsidP="005C0F37">
      <w:pPr>
        <w:ind w:left="360"/>
        <w:jc w:val="center"/>
        <w:rPr>
          <w:b/>
          <w:lang w:val="pt-PT"/>
        </w:rPr>
      </w:pPr>
    </w:p>
    <w:p w14:paraId="0B75E095" w14:textId="77777777" w:rsidR="005C0F37" w:rsidRDefault="005C0F37" w:rsidP="005C0F37">
      <w:pPr>
        <w:ind w:left="360"/>
        <w:jc w:val="center"/>
        <w:rPr>
          <w:b/>
          <w:lang w:val="pt-PT"/>
        </w:rPr>
      </w:pPr>
    </w:p>
    <w:p w14:paraId="632EBA9B" w14:textId="22D5A860" w:rsidR="005C0F37" w:rsidRDefault="005C0F37" w:rsidP="005C0F37">
      <w:pPr>
        <w:ind w:left="360"/>
        <w:jc w:val="center"/>
        <w:rPr>
          <w:lang w:val="pt-PT"/>
        </w:rPr>
      </w:pPr>
      <w:r w:rsidRPr="005C0F37">
        <w:rPr>
          <w:b/>
          <w:lang w:val="pt-PT"/>
        </w:rPr>
        <w:t>Figura 1</w:t>
      </w:r>
      <w:r>
        <w:rPr>
          <w:lang w:val="pt-PT"/>
        </w:rPr>
        <w:t xml:space="preserve"> – Arquitetura reativa em execução</w:t>
      </w:r>
      <w:r w:rsidR="00B708D4">
        <w:rPr>
          <w:lang w:val="pt-PT"/>
        </w:rPr>
        <w:t xml:space="preserve"> com </w:t>
      </w:r>
      <w:proofErr w:type="spellStart"/>
      <w:r w:rsidR="00B708D4">
        <w:rPr>
          <w:lang w:val="pt-PT"/>
        </w:rPr>
        <w:t>field</w:t>
      </w:r>
      <w:proofErr w:type="spellEnd"/>
      <w:r w:rsidR="00B708D4">
        <w:rPr>
          <w:lang w:val="pt-PT"/>
        </w:rPr>
        <w:t xml:space="preserve"> </w:t>
      </w:r>
      <w:proofErr w:type="spellStart"/>
      <w:r w:rsidR="00B708D4">
        <w:rPr>
          <w:lang w:val="pt-PT"/>
        </w:rPr>
        <w:t>of</w:t>
      </w:r>
      <w:proofErr w:type="spellEnd"/>
      <w:r w:rsidR="00B708D4">
        <w:rPr>
          <w:lang w:val="pt-PT"/>
        </w:rPr>
        <w:t xml:space="preserve"> </w:t>
      </w:r>
      <w:proofErr w:type="spellStart"/>
      <w:r w:rsidR="00B708D4">
        <w:rPr>
          <w:lang w:val="pt-PT"/>
        </w:rPr>
        <w:t>view</w:t>
      </w:r>
      <w:proofErr w:type="spellEnd"/>
      <w:r w:rsidR="00B708D4">
        <w:rPr>
          <w:lang w:val="pt-PT"/>
        </w:rPr>
        <w:t xml:space="preserve"> a 21% e </w:t>
      </w:r>
      <w:proofErr w:type="spellStart"/>
      <w:r w:rsidR="00B708D4">
        <w:rPr>
          <w:lang w:val="pt-PT"/>
        </w:rPr>
        <w:t>world</w:t>
      </w:r>
      <w:proofErr w:type="spellEnd"/>
      <w:r w:rsidR="00B708D4">
        <w:rPr>
          <w:lang w:val="pt-PT"/>
        </w:rPr>
        <w:t xml:space="preserve"> </w:t>
      </w:r>
      <w:proofErr w:type="spellStart"/>
      <w:r w:rsidR="00B708D4">
        <w:rPr>
          <w:lang w:val="pt-PT"/>
        </w:rPr>
        <w:t>size</w:t>
      </w:r>
      <w:proofErr w:type="spellEnd"/>
      <w:r w:rsidR="00B708D4">
        <w:rPr>
          <w:lang w:val="pt-PT"/>
        </w:rPr>
        <w:t xml:space="preserve"> 21</w:t>
      </w:r>
    </w:p>
    <w:p w14:paraId="43347EB4" w14:textId="4B1EBD2E" w:rsidR="00FB3B8C" w:rsidRDefault="00FB3B8C" w:rsidP="00FB3B8C">
      <w:pPr>
        <w:ind w:left="360"/>
        <w:rPr>
          <w:lang w:val="pt-PT"/>
        </w:rPr>
      </w:pPr>
      <w:r w:rsidRPr="002D299E">
        <w:rPr>
          <w:b/>
          <w:lang w:val="pt-PT"/>
        </w:rPr>
        <w:t xml:space="preserve">A análise da imagem permite concluir </w:t>
      </w:r>
      <w:r w:rsidR="005C0F37" w:rsidRPr="002D299E">
        <w:rPr>
          <w:b/>
          <w:lang w:val="pt-PT"/>
        </w:rPr>
        <w:t>o tempo demorado pelos agentes a encontrar a solução é bastante variável nesta arquitetura</w:t>
      </w:r>
      <w:r w:rsidR="005C0F37">
        <w:rPr>
          <w:lang w:val="pt-PT"/>
        </w:rPr>
        <w:t xml:space="preserve">. </w:t>
      </w:r>
      <w:r w:rsidR="00B708D4">
        <w:rPr>
          <w:lang w:val="pt-PT"/>
        </w:rPr>
        <w:t>Com os parâmetros especificados na figura acima, t</w:t>
      </w:r>
      <w:r w:rsidR="005C0F37">
        <w:rPr>
          <w:lang w:val="pt-PT"/>
        </w:rPr>
        <w:t>anto ocorrem episódios com valores baixos (próximos de 0), como se obtêm execução que demoram mais de 5000 ciclos.</w:t>
      </w:r>
    </w:p>
    <w:p w14:paraId="6781B850" w14:textId="46638D47" w:rsidR="00FB3B8C" w:rsidRDefault="00FB3B8C" w:rsidP="00E14D8A">
      <w:pPr>
        <w:ind w:left="360"/>
        <w:rPr>
          <w:lang w:val="pt-PT"/>
        </w:rPr>
      </w:pPr>
      <w:r>
        <w:rPr>
          <w:lang w:val="pt-PT"/>
        </w:rPr>
        <w:t xml:space="preserve">Para a arquitetura deliberativa foram considerados os </w:t>
      </w:r>
      <w:r w:rsidR="005C0F37">
        <w:rPr>
          <w:lang w:val="pt-PT"/>
        </w:rPr>
        <w:t>mesmos parâmetros</w:t>
      </w:r>
      <w:r w:rsidR="00B708D4">
        <w:rPr>
          <w:lang w:val="pt-PT"/>
        </w:rPr>
        <w:t xml:space="preserve"> e métodos de avaliação</w:t>
      </w:r>
      <w:r w:rsidR="005C0F37">
        <w:rPr>
          <w:lang w:val="pt-PT"/>
        </w:rPr>
        <w:t xml:space="preserve"> que na arquitetura </w:t>
      </w:r>
      <w:r w:rsidR="00E14D8A">
        <w:rPr>
          <w:lang w:val="pt-PT"/>
        </w:rPr>
        <w:t xml:space="preserve">deliberativa. </w:t>
      </w:r>
      <w:r w:rsidR="00B708D4">
        <w:rPr>
          <w:lang w:val="pt-PT"/>
        </w:rPr>
        <w:t>P</w:t>
      </w:r>
      <w:r>
        <w:rPr>
          <w:lang w:val="pt-PT"/>
        </w:rPr>
        <w:t>ara este caso,</w:t>
      </w:r>
      <w:r w:rsidR="00B708D4">
        <w:rPr>
          <w:lang w:val="pt-PT"/>
        </w:rPr>
        <w:t xml:space="preserve"> obtivemos</w:t>
      </w:r>
      <w:r>
        <w:rPr>
          <w:lang w:val="pt-PT"/>
        </w:rPr>
        <w:t xml:space="preserve"> os seguintes resultados:</w:t>
      </w:r>
    </w:p>
    <w:p w14:paraId="389C5285" w14:textId="7ECBC8B7" w:rsidR="00E14D8A" w:rsidRDefault="0056711B" w:rsidP="00E14D8A">
      <w:pPr>
        <w:ind w:left="360"/>
        <w:jc w:val="center"/>
        <w:rPr>
          <w:lang w:val="pt-PT"/>
        </w:rPr>
      </w:pPr>
      <w:r>
        <w:rPr>
          <w:noProof/>
        </w:rPr>
        <w:pict w14:anchorId="0BD5E3A1">
          <v:shape id="_x0000_s1028" type="#_x0000_t75" style="position:absolute;left:0;text-align:left;margin-left:25.95pt;margin-top:4.2pt;width:398.55pt;height:226.3pt;z-index:-251653632;mso-position-horizontal-relative:text;mso-position-vertical-relative:text" wrapcoords="-36 0 -36 21537 21600 21537 21600 0 -36 0">
            <v:imagedata r:id="rId11" o:title="deliberative"/>
            <w10:wrap type="tight"/>
          </v:shape>
        </w:pict>
      </w:r>
      <w:r w:rsidR="00E14D8A" w:rsidRPr="005C0F37">
        <w:rPr>
          <w:b/>
          <w:lang w:val="pt-PT"/>
        </w:rPr>
        <w:t xml:space="preserve">Figura </w:t>
      </w:r>
      <w:r w:rsidR="00E14D8A">
        <w:rPr>
          <w:b/>
          <w:lang w:val="pt-PT"/>
        </w:rPr>
        <w:t>2</w:t>
      </w:r>
      <w:r w:rsidR="00E14D8A">
        <w:rPr>
          <w:lang w:val="pt-PT"/>
        </w:rPr>
        <w:t xml:space="preserve"> – Arquitetura deliberativa em execução com </w:t>
      </w:r>
      <w:proofErr w:type="spellStart"/>
      <w:r w:rsidR="00E14D8A">
        <w:rPr>
          <w:lang w:val="pt-PT"/>
        </w:rPr>
        <w:t>field</w:t>
      </w:r>
      <w:proofErr w:type="spellEnd"/>
      <w:r w:rsidR="00E14D8A">
        <w:rPr>
          <w:lang w:val="pt-PT"/>
        </w:rPr>
        <w:t xml:space="preserve"> </w:t>
      </w:r>
      <w:proofErr w:type="spellStart"/>
      <w:r w:rsidR="00E14D8A">
        <w:rPr>
          <w:lang w:val="pt-PT"/>
        </w:rPr>
        <w:t>of</w:t>
      </w:r>
      <w:proofErr w:type="spellEnd"/>
      <w:r w:rsidR="00E14D8A">
        <w:rPr>
          <w:lang w:val="pt-PT"/>
        </w:rPr>
        <w:t xml:space="preserve"> </w:t>
      </w:r>
      <w:proofErr w:type="spellStart"/>
      <w:r w:rsidR="00E14D8A">
        <w:rPr>
          <w:lang w:val="pt-PT"/>
        </w:rPr>
        <w:t>view</w:t>
      </w:r>
      <w:proofErr w:type="spellEnd"/>
      <w:r w:rsidR="00E14D8A">
        <w:rPr>
          <w:lang w:val="pt-PT"/>
        </w:rPr>
        <w:t xml:space="preserve"> a 21% e </w:t>
      </w:r>
      <w:proofErr w:type="spellStart"/>
      <w:r w:rsidR="00E14D8A">
        <w:rPr>
          <w:lang w:val="pt-PT"/>
        </w:rPr>
        <w:t>world</w:t>
      </w:r>
      <w:proofErr w:type="spellEnd"/>
      <w:r w:rsidR="00E14D8A">
        <w:rPr>
          <w:lang w:val="pt-PT"/>
        </w:rPr>
        <w:t xml:space="preserve"> </w:t>
      </w:r>
      <w:proofErr w:type="spellStart"/>
      <w:r w:rsidR="00E14D8A">
        <w:rPr>
          <w:lang w:val="pt-PT"/>
        </w:rPr>
        <w:t>size</w:t>
      </w:r>
      <w:proofErr w:type="spellEnd"/>
      <w:r w:rsidR="00E14D8A">
        <w:rPr>
          <w:lang w:val="pt-PT"/>
        </w:rPr>
        <w:t xml:space="preserve"> 21</w:t>
      </w:r>
    </w:p>
    <w:p w14:paraId="679A7150" w14:textId="77777777" w:rsidR="00B708D4" w:rsidRDefault="00B708D4" w:rsidP="00FB3B8C">
      <w:pPr>
        <w:ind w:left="360"/>
        <w:rPr>
          <w:lang w:val="pt-PT"/>
        </w:rPr>
      </w:pPr>
    </w:p>
    <w:p w14:paraId="5D27E0CF" w14:textId="4B56F805" w:rsidR="00FB3B8C" w:rsidRPr="00E14D8A" w:rsidRDefault="00FB3B8C" w:rsidP="00FB3B8C">
      <w:pPr>
        <w:ind w:left="360"/>
        <w:rPr>
          <w:lang w:val="pt-PT"/>
        </w:rPr>
      </w:pPr>
      <w:r>
        <w:rPr>
          <w:lang w:val="pt-PT"/>
        </w:rPr>
        <w:t xml:space="preserve">Assim conclui-se que </w:t>
      </w:r>
      <w:r w:rsidR="00B708D4">
        <w:rPr>
          <w:lang w:val="pt-PT"/>
        </w:rPr>
        <w:t>ao contrário da</w:t>
      </w:r>
      <w:r w:rsidR="00E14D8A">
        <w:rPr>
          <w:lang w:val="pt-PT"/>
        </w:rPr>
        <w:t xml:space="preserve"> arquitetura reativa, os resultados são bastante consistentes para esta dimensão do mundo e </w:t>
      </w:r>
      <w:proofErr w:type="spellStart"/>
      <w:r w:rsidR="00E14D8A" w:rsidRPr="00E14D8A">
        <w:rPr>
          <w:i/>
          <w:lang w:val="pt-PT"/>
        </w:rPr>
        <w:t>fov</w:t>
      </w:r>
      <w:proofErr w:type="spellEnd"/>
      <w:r w:rsidR="00E14D8A">
        <w:rPr>
          <w:i/>
          <w:lang w:val="pt-PT"/>
        </w:rPr>
        <w:t xml:space="preserve"> </w:t>
      </w:r>
      <w:r w:rsidR="00E14D8A">
        <w:rPr>
          <w:lang w:val="pt-PT"/>
        </w:rPr>
        <w:t xml:space="preserve">(aproximadamente uma média de 200 iterações) tirando raros </w:t>
      </w:r>
      <w:proofErr w:type="spellStart"/>
      <w:r w:rsidR="00E14D8A" w:rsidRPr="00E14D8A">
        <w:rPr>
          <w:i/>
          <w:lang w:val="pt-PT"/>
        </w:rPr>
        <w:t>outliers</w:t>
      </w:r>
      <w:proofErr w:type="spellEnd"/>
      <w:r w:rsidR="00E14D8A">
        <w:rPr>
          <w:lang w:val="pt-PT"/>
        </w:rPr>
        <w:t xml:space="preserve"> que demoram bastante tempo acima do esperado.</w:t>
      </w:r>
    </w:p>
    <w:p w14:paraId="62754BB2" w14:textId="68EF42EA" w:rsidR="00FB3B8C" w:rsidRDefault="0056711B" w:rsidP="00FB3B8C">
      <w:pPr>
        <w:ind w:left="360"/>
        <w:rPr>
          <w:lang w:val="pt-PT"/>
        </w:rPr>
      </w:pPr>
      <w:r>
        <w:rPr>
          <w:noProof/>
        </w:rPr>
        <w:pict w14:anchorId="4E5152E4">
          <v:shape id="_x0000_s1030" type="#_x0000_t75" style="position:absolute;left:0;text-align:left;margin-left:229.95pt;margin-top:49.5pt;width:241pt;height:185.3pt;z-index:-251649536;mso-position-horizontal-relative:text;mso-position-vertical-relative:text" wrapcoords="-74 0 -74 21503 21600 21503 21600 0 -74 0">
            <v:imagedata r:id="rId12" o:title="learning2"/>
            <w10:wrap type="tight"/>
          </v:shape>
        </w:pict>
      </w:r>
      <w:r>
        <w:rPr>
          <w:noProof/>
        </w:rPr>
        <w:pict w14:anchorId="3D9135AD">
          <v:shape id="_x0000_s1029" type="#_x0000_t75" style="position:absolute;left:0;text-align:left;margin-left:-20.95pt;margin-top:48.15pt;width:239.9pt;height:185.05pt;z-index:-251651584;mso-position-horizontal-relative:text;mso-position-vertical-relative:text" wrapcoords="-66 0 -66 21515 21600 21515 21600 0 -66 0">
            <v:imagedata r:id="rId13" o:title="learning1"/>
            <w10:wrap type="tight"/>
          </v:shape>
        </w:pict>
      </w:r>
      <w:r w:rsidR="00384670">
        <w:rPr>
          <w:lang w:val="pt-PT"/>
        </w:rPr>
        <w:t xml:space="preserve">Para a arquitetura com aprendizagem </w:t>
      </w:r>
      <w:r w:rsidR="00E14D8A">
        <w:rPr>
          <w:lang w:val="pt-PT"/>
        </w:rPr>
        <w:t>foi adicionado o método de avaliação desempenho de recompensa que indica o quanto os lobos recebem como recompensa por executar cada ação.</w:t>
      </w:r>
    </w:p>
    <w:p w14:paraId="25D1EE4A" w14:textId="66F297A3" w:rsidR="00B32BCA" w:rsidRDefault="00E14D8A" w:rsidP="00B32BCA">
      <w:pPr>
        <w:spacing w:after="0" w:line="240" w:lineRule="auto"/>
        <w:ind w:left="360"/>
        <w:jc w:val="center"/>
        <w:rPr>
          <w:lang w:val="pt-PT"/>
        </w:rPr>
      </w:pPr>
      <w:r w:rsidRPr="005C0F37">
        <w:rPr>
          <w:b/>
          <w:lang w:val="pt-PT"/>
        </w:rPr>
        <w:t xml:space="preserve">Figura </w:t>
      </w:r>
      <w:r w:rsidR="00716FA3">
        <w:rPr>
          <w:b/>
          <w:lang w:val="pt-PT"/>
        </w:rPr>
        <w:t>3</w:t>
      </w:r>
      <w:r>
        <w:rPr>
          <w:lang w:val="pt-PT"/>
        </w:rPr>
        <w:t xml:space="preserve"> – Arquitetura </w:t>
      </w:r>
      <w:r w:rsidR="00B32BCA">
        <w:rPr>
          <w:lang w:val="pt-PT"/>
        </w:rPr>
        <w:t>de aprendizagem</w:t>
      </w:r>
      <w:r>
        <w:rPr>
          <w:lang w:val="pt-PT"/>
        </w:rPr>
        <w:t xml:space="preserve"> em execução</w:t>
      </w:r>
      <w:r w:rsidR="00B32BCA">
        <w:rPr>
          <w:lang w:val="pt-PT"/>
        </w:rPr>
        <w:t xml:space="preserve"> (à esquerda) </w:t>
      </w:r>
    </w:p>
    <w:p w14:paraId="60EB0D51" w14:textId="01AF64A1" w:rsidR="00B32BCA" w:rsidRDefault="00B32BCA" w:rsidP="00B32BCA">
      <w:pPr>
        <w:spacing w:after="0" w:line="240" w:lineRule="auto"/>
        <w:ind w:left="360"/>
        <w:jc w:val="center"/>
        <w:rPr>
          <w:lang w:val="pt-PT"/>
        </w:rPr>
      </w:pPr>
      <w:proofErr w:type="gramStart"/>
      <w:r>
        <w:rPr>
          <w:lang w:val="pt-PT"/>
        </w:rPr>
        <w:t>e</w:t>
      </w:r>
      <w:proofErr w:type="gramEnd"/>
      <w:r>
        <w:rPr>
          <w:lang w:val="pt-PT"/>
        </w:rPr>
        <w:t xml:space="preserve"> após terminar (à direita)</w:t>
      </w:r>
      <w:r w:rsidR="00E14D8A">
        <w:rPr>
          <w:lang w:val="pt-PT"/>
        </w:rPr>
        <w:t xml:space="preserve"> com </w:t>
      </w:r>
      <w:proofErr w:type="spellStart"/>
      <w:r w:rsidR="00E14D8A">
        <w:rPr>
          <w:lang w:val="pt-PT"/>
        </w:rPr>
        <w:t>field</w:t>
      </w:r>
      <w:proofErr w:type="spellEnd"/>
      <w:r w:rsidR="00E14D8A">
        <w:rPr>
          <w:lang w:val="pt-PT"/>
        </w:rPr>
        <w:t xml:space="preserve"> </w:t>
      </w:r>
      <w:proofErr w:type="spellStart"/>
      <w:r w:rsidR="00E14D8A">
        <w:rPr>
          <w:lang w:val="pt-PT"/>
        </w:rPr>
        <w:t>of</w:t>
      </w:r>
      <w:proofErr w:type="spellEnd"/>
      <w:r w:rsidR="00E14D8A">
        <w:rPr>
          <w:lang w:val="pt-PT"/>
        </w:rPr>
        <w:t xml:space="preserve"> </w:t>
      </w:r>
      <w:proofErr w:type="spellStart"/>
      <w:r w:rsidR="00E14D8A">
        <w:rPr>
          <w:lang w:val="pt-PT"/>
        </w:rPr>
        <w:t>view</w:t>
      </w:r>
      <w:proofErr w:type="spellEnd"/>
      <w:r w:rsidR="00E14D8A">
        <w:rPr>
          <w:lang w:val="pt-PT"/>
        </w:rPr>
        <w:t xml:space="preserve"> a </w:t>
      </w:r>
      <w:r>
        <w:rPr>
          <w:lang w:val="pt-PT"/>
        </w:rPr>
        <w:t>50</w:t>
      </w:r>
      <w:r w:rsidR="00E14D8A">
        <w:rPr>
          <w:lang w:val="pt-PT"/>
        </w:rPr>
        <w:t xml:space="preserve">% e </w:t>
      </w:r>
      <w:proofErr w:type="spellStart"/>
      <w:r w:rsidR="00E14D8A">
        <w:rPr>
          <w:lang w:val="pt-PT"/>
        </w:rPr>
        <w:t>world</w:t>
      </w:r>
      <w:proofErr w:type="spellEnd"/>
      <w:r w:rsidR="00E14D8A">
        <w:rPr>
          <w:lang w:val="pt-PT"/>
        </w:rPr>
        <w:t xml:space="preserve"> </w:t>
      </w:r>
      <w:proofErr w:type="spellStart"/>
      <w:r w:rsidR="00E14D8A">
        <w:rPr>
          <w:lang w:val="pt-PT"/>
        </w:rPr>
        <w:t>size</w:t>
      </w:r>
      <w:proofErr w:type="spellEnd"/>
      <w:r w:rsidR="00E14D8A">
        <w:rPr>
          <w:lang w:val="pt-PT"/>
        </w:rPr>
        <w:t xml:space="preserve"> </w:t>
      </w:r>
      <w:r>
        <w:rPr>
          <w:lang w:val="pt-PT"/>
        </w:rPr>
        <w:t>14</w:t>
      </w:r>
    </w:p>
    <w:p w14:paraId="794C671D" w14:textId="77777777" w:rsidR="00B32BCA" w:rsidRDefault="00B32BCA" w:rsidP="00B32BCA">
      <w:pPr>
        <w:spacing w:after="0" w:line="360" w:lineRule="auto"/>
        <w:ind w:left="360"/>
        <w:rPr>
          <w:lang w:val="pt-PT"/>
        </w:rPr>
      </w:pPr>
    </w:p>
    <w:p w14:paraId="01C28F8C" w14:textId="1E283CC0" w:rsidR="008161F4" w:rsidRPr="002D299E" w:rsidRDefault="00B32BCA" w:rsidP="00B32BCA">
      <w:pPr>
        <w:spacing w:after="0"/>
        <w:ind w:left="360"/>
        <w:rPr>
          <w:b/>
          <w:lang w:val="pt-PT"/>
        </w:rPr>
      </w:pPr>
      <w:r w:rsidRPr="002D299E">
        <w:rPr>
          <w:b/>
          <w:lang w:val="pt-PT"/>
        </w:rPr>
        <w:t>Como se pode comprovar pelos gráficos acima representados, os agentes aprendem de facto a adaptar-se às situações inerentes ao ambiente.</w:t>
      </w:r>
      <w:r>
        <w:rPr>
          <w:lang w:val="pt-PT"/>
        </w:rPr>
        <w:t xml:space="preserve"> Isto porque se observa desde logo que o valor de desempenho de recompensa vai subindo com o passar das iterações. Evidencia-se também que a partir de um certo ponto, embora se mantenha o desempenho da recompensa diminui em muito o tempo utilizado para capturar a presa. </w:t>
      </w:r>
      <w:r w:rsidRPr="002D299E">
        <w:rPr>
          <w:b/>
          <w:lang w:val="pt-PT"/>
        </w:rPr>
        <w:t>Conclui-se portanto são capazes de explorar o mapa em seu redor durante uma fase inicial sem sacrificar o desempenho em fases mais avançadas da sua execução.</w:t>
      </w:r>
    </w:p>
    <w:p w14:paraId="4E9033B1" w14:textId="03DDB43B" w:rsidR="00565FE8" w:rsidRPr="00B32BCA" w:rsidRDefault="00097166" w:rsidP="00565FE8">
      <w:pPr>
        <w:pStyle w:val="Cabealho1"/>
        <w:rPr>
          <w:lang w:val="pt-PT"/>
        </w:rPr>
      </w:pPr>
      <w:bookmarkStart w:id="4" w:name="_Toc448533422"/>
      <w:r w:rsidRPr="00B32BCA">
        <w:rPr>
          <w:lang w:val="pt-PT"/>
        </w:rPr>
        <w:t>Conclus</w:t>
      </w:r>
      <w:bookmarkEnd w:id="4"/>
      <w:r w:rsidR="006D1179" w:rsidRPr="00B32BCA">
        <w:rPr>
          <w:lang w:val="pt-PT"/>
        </w:rPr>
        <w:t>ão</w:t>
      </w:r>
    </w:p>
    <w:p w14:paraId="2AC7D2ED" w14:textId="77777777" w:rsidR="00D16C50" w:rsidRDefault="00D16C50" w:rsidP="00D16C50">
      <w:pPr>
        <w:pStyle w:val="Cabealho1"/>
        <w:numPr>
          <w:ilvl w:val="0"/>
          <w:numId w:val="0"/>
        </w:numPr>
        <w:ind w:left="284"/>
        <w:rPr>
          <w:rStyle w:val="RefernciaIntensa"/>
        </w:rPr>
      </w:pPr>
      <w:bookmarkStart w:id="5" w:name="_Ref448326513"/>
      <w:bookmarkStart w:id="6" w:name="_Toc448533423"/>
    </w:p>
    <w:p w14:paraId="22A6459B" w14:textId="1BB633DF" w:rsidR="00B32BCA" w:rsidRPr="002D299E" w:rsidRDefault="00B32BCA" w:rsidP="00B32BCA">
      <w:pPr>
        <w:ind w:left="360"/>
        <w:rPr>
          <w:b/>
          <w:lang w:val="pt-PT"/>
        </w:rPr>
      </w:pPr>
      <w:r w:rsidRPr="00B32BCA">
        <w:rPr>
          <w:lang w:val="pt-PT"/>
        </w:rPr>
        <w:t>Pela análise dos resultados</w:t>
      </w:r>
      <w:r>
        <w:rPr>
          <w:lang w:val="pt-PT"/>
        </w:rPr>
        <w:t>,</w:t>
      </w:r>
      <w:r w:rsidRPr="00B32BCA">
        <w:rPr>
          <w:lang w:val="pt-PT"/>
        </w:rPr>
        <w:t xml:space="preserve"> é de notar que</w:t>
      </w:r>
      <w:r>
        <w:rPr>
          <w:lang w:val="pt-PT"/>
        </w:rPr>
        <w:t>,</w:t>
      </w:r>
      <w:r w:rsidRPr="00B32BCA">
        <w:rPr>
          <w:lang w:val="pt-PT"/>
        </w:rPr>
        <w:t xml:space="preserve"> para problemas de menor dimensão e apesar da sua baixa fidelidade, a solução reativa teve bons resultados, </w:t>
      </w:r>
      <w:r w:rsidRPr="002D299E">
        <w:rPr>
          <w:b/>
          <w:lang w:val="pt-PT"/>
        </w:rPr>
        <w:t>perdendo eficiência para problemas com uma complexidade mais elevada.</w:t>
      </w:r>
    </w:p>
    <w:p w14:paraId="59B75250" w14:textId="345CA603" w:rsidR="002D299E" w:rsidRDefault="00B32BCA" w:rsidP="00B32BCA">
      <w:pPr>
        <w:ind w:left="360"/>
        <w:rPr>
          <w:lang w:val="pt-PT"/>
        </w:rPr>
      </w:pPr>
      <w:r w:rsidRPr="00B32BCA">
        <w:rPr>
          <w:lang w:val="pt-PT"/>
        </w:rPr>
        <w:t xml:space="preserve">Para problemas mais complexos, as outras soluções revelam resultados muito mais consistentes, sendo que a arquitetura </w:t>
      </w:r>
      <w:r w:rsidRPr="002D299E">
        <w:rPr>
          <w:b/>
          <w:lang w:val="pt-PT"/>
        </w:rPr>
        <w:t>deliberativa revela ser fiável, não demorando muito tempo.</w:t>
      </w:r>
      <w:r w:rsidRPr="00B32BCA">
        <w:rPr>
          <w:lang w:val="pt-PT"/>
        </w:rPr>
        <w:t xml:space="preserve"> </w:t>
      </w:r>
    </w:p>
    <w:p w14:paraId="1C582E3A" w14:textId="77777777" w:rsidR="002D299E" w:rsidRDefault="002D299E" w:rsidP="00B32BCA">
      <w:pPr>
        <w:ind w:left="360"/>
        <w:rPr>
          <w:lang w:val="pt-PT"/>
        </w:rPr>
      </w:pPr>
    </w:p>
    <w:p w14:paraId="399D6345" w14:textId="06670B15" w:rsidR="00B32BCA" w:rsidRDefault="00B32BCA" w:rsidP="002D299E">
      <w:pPr>
        <w:ind w:left="360"/>
        <w:rPr>
          <w:lang w:val="pt-PT"/>
        </w:rPr>
      </w:pPr>
      <w:r w:rsidRPr="002D299E">
        <w:rPr>
          <w:b/>
          <w:lang w:val="pt-PT"/>
        </w:rPr>
        <w:lastRenderedPageBreak/>
        <w:t>Também se conclui que a arquitetura que se baseia em aprendizagem será melhor para problemas onde a perceção do ambiente seja difícil</w:t>
      </w:r>
      <w:r w:rsidRPr="00B32BCA">
        <w:rPr>
          <w:lang w:val="pt-PT"/>
        </w:rPr>
        <w:t>, dado que o objetivo deste tipo de agentes é, de facto, a adaptação dinâmica aos ambientes onde se encontra inserido.</w:t>
      </w:r>
    </w:p>
    <w:p w14:paraId="38BFD5E8" w14:textId="26377C04" w:rsidR="00DF3159" w:rsidRPr="00B32BCA" w:rsidRDefault="00097166" w:rsidP="00B32BCA">
      <w:pPr>
        <w:pStyle w:val="Cabealho1"/>
        <w:rPr>
          <w:bCs/>
        </w:rPr>
      </w:pPr>
      <w:r w:rsidRPr="00B32BCA">
        <w:rPr>
          <w:bCs/>
        </w:rPr>
        <w:t>Refer</w:t>
      </w:r>
      <w:bookmarkEnd w:id="5"/>
      <w:bookmarkEnd w:id="6"/>
      <w:r w:rsidR="006D1179" w:rsidRPr="00B32BCA">
        <w:rPr>
          <w:bCs/>
        </w:rPr>
        <w:t>ências</w:t>
      </w:r>
    </w:p>
    <w:p w14:paraId="2D9C6AB4" w14:textId="77777777" w:rsidR="00D16C50" w:rsidRPr="00B32BCA" w:rsidRDefault="00D16C50" w:rsidP="00D16C50">
      <w:pPr>
        <w:rPr>
          <w:lang w:val="pt-PT"/>
        </w:rPr>
      </w:pPr>
    </w:p>
    <w:p w14:paraId="760C0815" w14:textId="484DCA51" w:rsidR="00D716EE" w:rsidRPr="00D16C50" w:rsidRDefault="00D16C50" w:rsidP="00D16C50">
      <w:pPr>
        <w:rPr>
          <w:rStyle w:val="RefernciaIntensa"/>
          <w:b/>
        </w:rPr>
      </w:pPr>
      <w:r>
        <w:rPr>
          <w:rStyle w:val="RefernciaIntensa"/>
          <w:b/>
        </w:rPr>
        <w:t>D</w:t>
      </w:r>
      <w:r w:rsidR="007A4BB8" w:rsidRPr="00D16C50">
        <w:rPr>
          <w:rStyle w:val="RefernciaIntensa"/>
          <w:b/>
        </w:rPr>
        <w:t>issertation</w:t>
      </w:r>
      <w:r w:rsidR="00D716EE" w:rsidRPr="00D16C50">
        <w:rPr>
          <w:rStyle w:val="RefernciaIntensa"/>
          <w:b/>
        </w:rPr>
        <w:t>:</w:t>
      </w:r>
    </w:p>
    <w:p w14:paraId="469F0D9C" w14:textId="34777FB0" w:rsidR="00D716EE" w:rsidRPr="002F28C6" w:rsidRDefault="00D16C50" w:rsidP="00D16C50">
      <w:pPr>
        <w:pStyle w:val="PargrafodaLista"/>
        <w:numPr>
          <w:ilvl w:val="0"/>
          <w:numId w:val="24"/>
        </w:numPr>
        <w:rPr>
          <w:rStyle w:val="RefernciaIntensa"/>
        </w:rPr>
      </w:pPr>
      <w:r w:rsidRPr="00D16C50">
        <w:rPr>
          <w:rStyle w:val="RefernciaIntensa"/>
          <w:i/>
        </w:rPr>
        <w:t>N.</w:t>
      </w:r>
      <w:r>
        <w:rPr>
          <w:rStyle w:val="RefernciaIntensa"/>
          <w:i/>
        </w:rPr>
        <w:t xml:space="preserve"> </w:t>
      </w:r>
      <w:r w:rsidRPr="00D16C50">
        <w:rPr>
          <w:rStyle w:val="RefernciaIntensa"/>
          <w:i/>
        </w:rPr>
        <w:t>Ono</w:t>
      </w:r>
      <w:r>
        <w:rPr>
          <w:rStyle w:val="RefernciaIntensa"/>
          <w:i/>
        </w:rPr>
        <w:t xml:space="preserve"> </w:t>
      </w:r>
      <w:r w:rsidRPr="00D16C50">
        <w:rPr>
          <w:rStyle w:val="RefernciaIntensa"/>
          <w:i/>
        </w:rPr>
        <w:t>and</w:t>
      </w:r>
      <w:r>
        <w:rPr>
          <w:rStyle w:val="RefernciaIntensa"/>
          <w:i/>
        </w:rPr>
        <w:t xml:space="preserve"> </w:t>
      </w:r>
      <w:r w:rsidRPr="00D16C50">
        <w:rPr>
          <w:rStyle w:val="RefernciaIntensa"/>
          <w:i/>
        </w:rPr>
        <w:t>K.</w:t>
      </w:r>
      <w:r>
        <w:rPr>
          <w:rStyle w:val="RefernciaIntensa"/>
          <w:i/>
        </w:rPr>
        <w:t xml:space="preserve"> </w:t>
      </w:r>
      <w:r w:rsidRPr="00D16C50">
        <w:rPr>
          <w:rStyle w:val="RefernciaIntensa"/>
          <w:i/>
        </w:rPr>
        <w:t>Fukumoto.</w:t>
      </w:r>
      <w:r>
        <w:rPr>
          <w:rStyle w:val="RefernciaIntensa"/>
          <w:i/>
        </w:rPr>
        <w:t xml:space="preserve"> “Multi</w:t>
      </w:r>
      <w:r w:rsidRPr="00D16C50">
        <w:rPr>
          <w:rStyle w:val="RefernciaIntensa"/>
          <w:i/>
        </w:rPr>
        <w:t>-agent</w:t>
      </w:r>
      <w:r>
        <w:rPr>
          <w:rStyle w:val="RefernciaIntensa"/>
          <w:i/>
        </w:rPr>
        <w:t xml:space="preserve"> </w:t>
      </w:r>
      <w:r w:rsidRPr="00D16C50">
        <w:rPr>
          <w:rStyle w:val="RefernciaIntensa"/>
          <w:i/>
        </w:rPr>
        <w:t>reinforcement</w:t>
      </w:r>
      <w:r>
        <w:rPr>
          <w:rStyle w:val="RefernciaIntensa"/>
          <w:i/>
        </w:rPr>
        <w:t xml:space="preserve"> </w:t>
      </w:r>
      <w:r w:rsidRPr="00D16C50">
        <w:rPr>
          <w:rStyle w:val="RefernciaIntensa"/>
          <w:i/>
        </w:rPr>
        <w:t>learning:</w:t>
      </w:r>
      <w:r>
        <w:rPr>
          <w:rStyle w:val="RefernciaIntensa"/>
          <w:i/>
        </w:rPr>
        <w:t xml:space="preserve"> </w:t>
      </w:r>
      <w:r w:rsidRPr="00D16C50">
        <w:rPr>
          <w:rStyle w:val="RefernciaIntensa"/>
          <w:i/>
        </w:rPr>
        <w:t>A</w:t>
      </w:r>
      <w:r>
        <w:rPr>
          <w:rStyle w:val="RefernciaIntensa"/>
          <w:i/>
        </w:rPr>
        <w:t xml:space="preserve"> </w:t>
      </w:r>
      <w:r w:rsidRPr="00D16C50">
        <w:rPr>
          <w:rStyle w:val="RefernciaIntensa"/>
          <w:i/>
        </w:rPr>
        <w:t>modular</w:t>
      </w:r>
      <w:r>
        <w:rPr>
          <w:rStyle w:val="RefernciaIntensa"/>
          <w:i/>
        </w:rPr>
        <w:t xml:space="preserve"> </w:t>
      </w:r>
      <w:r w:rsidRPr="00D16C50">
        <w:rPr>
          <w:rStyle w:val="RefernciaIntensa"/>
          <w:i/>
        </w:rPr>
        <w:t>approach”.</w:t>
      </w:r>
      <w:r>
        <w:rPr>
          <w:rStyle w:val="RefernciaIntensa"/>
          <w:i/>
        </w:rPr>
        <w:t xml:space="preserve"> </w:t>
      </w:r>
      <w:r w:rsidRPr="00D16C50">
        <w:rPr>
          <w:rStyle w:val="RefernciaIntensa"/>
          <w:i/>
        </w:rPr>
        <w:t>In</w:t>
      </w:r>
      <w:r>
        <w:rPr>
          <w:rStyle w:val="RefernciaIntensa"/>
          <w:i/>
        </w:rPr>
        <w:t xml:space="preserve"> </w:t>
      </w:r>
      <w:r w:rsidRPr="00D16C50">
        <w:rPr>
          <w:rStyle w:val="RefernciaIntensa"/>
          <w:i/>
        </w:rPr>
        <w:t>Second International Conference on Multi</w:t>
      </w:r>
      <w:r>
        <w:rPr>
          <w:rStyle w:val="RefernciaIntensa"/>
          <w:i/>
        </w:rPr>
        <w:t>-</w:t>
      </w:r>
      <w:r w:rsidRPr="00D16C50">
        <w:rPr>
          <w:rStyle w:val="RefernciaIntensa"/>
          <w:i/>
        </w:rPr>
        <w:t>agent Systems, pp. 252-258, Kyoto, 1996.</w:t>
      </w:r>
    </w:p>
    <w:p w14:paraId="7F785E79" w14:textId="2C5611FA" w:rsidR="00D716EE" w:rsidRPr="002F28C6" w:rsidRDefault="00D16C50" w:rsidP="00D716EE">
      <w:pPr>
        <w:rPr>
          <w:rStyle w:val="RefernciaIntensa"/>
          <w:b/>
        </w:rPr>
      </w:pPr>
      <w:r>
        <w:rPr>
          <w:rStyle w:val="RefernciaIntensa"/>
          <w:b/>
        </w:rPr>
        <w:t>Music:</w:t>
      </w:r>
    </w:p>
    <w:p w14:paraId="1F58C554" w14:textId="48E9EA9C" w:rsidR="00C1070A" w:rsidRPr="00D16C50" w:rsidRDefault="00D16C50" w:rsidP="00D16C50">
      <w:pPr>
        <w:pStyle w:val="PargrafodaLista"/>
        <w:numPr>
          <w:ilvl w:val="0"/>
          <w:numId w:val="24"/>
        </w:numPr>
        <w:rPr>
          <w:rStyle w:val="RefernciaIntensa"/>
          <w:i/>
        </w:rPr>
      </w:pPr>
      <w:r w:rsidRPr="00D16C50">
        <w:rPr>
          <w:i/>
        </w:rPr>
        <w:t xml:space="preserve">Duran </w:t>
      </w:r>
      <w:proofErr w:type="spellStart"/>
      <w:r w:rsidRPr="00D16C50">
        <w:rPr>
          <w:i/>
        </w:rPr>
        <w:t>Duran</w:t>
      </w:r>
      <w:proofErr w:type="spellEnd"/>
      <w:r w:rsidRPr="00D16C50">
        <w:rPr>
          <w:i/>
        </w:rPr>
        <w:t>, “Hungry Like the Wolf”, 2003, Digital Remaster.</w:t>
      </w:r>
    </w:p>
    <w:sectPr w:rsidR="00C1070A" w:rsidRPr="00D16C50" w:rsidSect="00F43646">
      <w:headerReference w:type="even" r:id="rId14"/>
      <w:headerReference w:type="default" r:id="rId15"/>
      <w:footerReference w:type="even" r:id="rId16"/>
      <w:footerReference w:type="default" r:id="rId17"/>
      <w:footnotePr>
        <w:pos w:val="beneathText"/>
      </w:footnotePr>
      <w:pgSz w:w="11905" w:h="16837"/>
      <w:pgMar w:top="1440" w:right="1440" w:bottom="1440" w:left="1440" w:header="720" w:footer="72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91A2E2" w14:textId="77777777" w:rsidR="0056711B" w:rsidRDefault="0056711B" w:rsidP="009A3C59">
      <w:pPr>
        <w:spacing w:after="0" w:line="240" w:lineRule="auto"/>
      </w:pPr>
      <w:r>
        <w:separator/>
      </w:r>
    </w:p>
  </w:endnote>
  <w:endnote w:type="continuationSeparator" w:id="0">
    <w:p w14:paraId="5762DD75" w14:textId="77777777" w:rsidR="0056711B" w:rsidRDefault="0056711B" w:rsidP="009A3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431E92" w14:textId="566B8F6A" w:rsidR="007C1AF3" w:rsidRDefault="00345CF2" w:rsidP="0027738C">
    <w:pPr>
      <w:pStyle w:val="Rodap"/>
      <w:jc w:val="right"/>
    </w:pPr>
    <w:r>
      <w:fldChar w:fldCharType="begin"/>
    </w:r>
    <w:r>
      <w:instrText xml:space="preserve"> PAGE  \* MERGEFORMAT </w:instrText>
    </w:r>
    <w:r>
      <w:fldChar w:fldCharType="separate"/>
    </w:r>
    <w:r w:rsidR="009C5378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94F59" w14:textId="7769BEA1" w:rsidR="009A3C59" w:rsidRDefault="007C1AF3" w:rsidP="007C1AF3">
    <w:pPr>
      <w:pStyle w:val="Rodap"/>
      <w:jc w:val="right"/>
    </w:pPr>
    <w:r>
      <w:fldChar w:fldCharType="begin"/>
    </w:r>
    <w:r>
      <w:instrText xml:space="preserve"> PAGE  \* MERGEFORMAT </w:instrText>
    </w:r>
    <w:r>
      <w:fldChar w:fldCharType="separate"/>
    </w:r>
    <w:r w:rsidR="009C5378">
      <w:rPr>
        <w:noProof/>
      </w:rPr>
      <w:t>3</w:t>
    </w:r>
    <w:r>
      <w:fldChar w:fldCharType="end"/>
    </w:r>
  </w:p>
  <w:p w14:paraId="4665BE4E" w14:textId="77777777" w:rsidR="009A3C59" w:rsidRDefault="009A3C5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1F88FF" w14:textId="77777777" w:rsidR="0056711B" w:rsidRDefault="0056711B" w:rsidP="009A3C59">
      <w:pPr>
        <w:spacing w:after="0" w:line="240" w:lineRule="auto"/>
      </w:pPr>
      <w:r>
        <w:separator/>
      </w:r>
    </w:p>
  </w:footnote>
  <w:footnote w:type="continuationSeparator" w:id="0">
    <w:p w14:paraId="01D03D0C" w14:textId="77777777" w:rsidR="0056711B" w:rsidRDefault="0056711B" w:rsidP="009A3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FC9805" w14:textId="47B01352" w:rsidR="007C1AF3" w:rsidRDefault="00573CBF" w:rsidP="00573CBF">
    <w:pPr>
      <w:pStyle w:val="Cabealho"/>
      <w:tabs>
        <w:tab w:val="clear" w:pos="9360"/>
        <w:tab w:val="right" w:pos="9025"/>
        <w:tab w:val="right" w:pos="9072"/>
      </w:tabs>
    </w:pPr>
    <w:r>
      <w:tab/>
    </w:r>
    <w:r>
      <w:tab/>
    </w:r>
    <w:fldSimple w:instr=" STYLEREF GroupID \* MERGEFORMAT ">
      <w:r w:rsidR="009C5378">
        <w:rPr>
          <w:noProof/>
        </w:rPr>
        <w:t>Grupo 17 - &lt;Taguspark&gt;</w:t>
      </w:r>
    </w:fldSimple>
    <w:r w:rsidR="007C1AF3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CA474E" w14:textId="6C7886C0" w:rsidR="005D5993" w:rsidRPr="006D1179" w:rsidRDefault="006D1179" w:rsidP="005A32A5">
    <w:pPr>
      <w:pStyle w:val="Cabealho"/>
      <w:tabs>
        <w:tab w:val="clear" w:pos="9360"/>
        <w:tab w:val="right" w:pos="9745"/>
      </w:tabs>
      <w:rPr>
        <w:lang w:val="pt-PT"/>
      </w:rPr>
    </w:pPr>
    <w:r w:rsidRPr="006D1179">
      <w:rPr>
        <w:lang w:val="pt-PT"/>
      </w:rPr>
      <w:t>Agentes Autónomos e Sistemas Multiagente</w:t>
    </w:r>
    <w:r w:rsidR="005A32A5" w:rsidRPr="006D1179">
      <w:rPr>
        <w:lang w:val="pt-PT"/>
      </w:rPr>
      <w:tab/>
    </w:r>
    <w:r w:rsidR="005A32A5" w:rsidRPr="006D1179">
      <w:rPr>
        <w:lang w:val="pt-PT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0404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C074D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06"/>
    <w:multiLevelType w:val="multilevel"/>
    <w:tmpl w:val="A00EBB18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74"/>
        </w:tabs>
        <w:ind w:left="1440" w:hanging="533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9ADA248E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5CACC414"/>
    <w:name w:val="WW8Num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00B019EB"/>
    <w:multiLevelType w:val="hybridMultilevel"/>
    <w:tmpl w:val="1196F5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2691E13"/>
    <w:multiLevelType w:val="hybridMultilevel"/>
    <w:tmpl w:val="E77077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53C0E0E"/>
    <w:multiLevelType w:val="hybridMultilevel"/>
    <w:tmpl w:val="C6D0AA3E"/>
    <w:lvl w:ilvl="0" w:tplc="04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1" w15:restartNumberingAfterBreak="0">
    <w:nsid w:val="057D2BAC"/>
    <w:multiLevelType w:val="hybridMultilevel"/>
    <w:tmpl w:val="5920B7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77675BC"/>
    <w:multiLevelType w:val="hybridMultilevel"/>
    <w:tmpl w:val="1018BE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B44C80"/>
    <w:multiLevelType w:val="hybridMultilevel"/>
    <w:tmpl w:val="0E089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9B1BB4"/>
    <w:multiLevelType w:val="hybridMultilevel"/>
    <w:tmpl w:val="FBFE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D92C1D"/>
    <w:multiLevelType w:val="hybridMultilevel"/>
    <w:tmpl w:val="204A0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B511FBD"/>
    <w:multiLevelType w:val="hybridMultilevel"/>
    <w:tmpl w:val="AE7C6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DD0BFB"/>
    <w:multiLevelType w:val="hybridMultilevel"/>
    <w:tmpl w:val="8F0A06EA"/>
    <w:lvl w:ilvl="0" w:tplc="7902C156">
      <w:start w:val="1"/>
      <w:numFmt w:val="decimal"/>
      <w:lvlText w:val="%1."/>
      <w:lvlJc w:val="left"/>
      <w:pPr>
        <w:ind w:left="643" w:hanging="283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10621C1"/>
    <w:multiLevelType w:val="hybridMultilevel"/>
    <w:tmpl w:val="5B6491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34C57F4"/>
    <w:multiLevelType w:val="hybridMultilevel"/>
    <w:tmpl w:val="8B8AB27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97244AF"/>
    <w:multiLevelType w:val="hybridMultilevel"/>
    <w:tmpl w:val="5E600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3E1D14"/>
    <w:multiLevelType w:val="hybridMultilevel"/>
    <w:tmpl w:val="3CD66A7C"/>
    <w:lvl w:ilvl="0" w:tplc="6DEC89DA">
      <w:start w:val="1"/>
      <w:numFmt w:val="bullet"/>
      <w:pStyle w:val="Answer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BE521DB"/>
    <w:multiLevelType w:val="hybridMultilevel"/>
    <w:tmpl w:val="275E9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944E1B"/>
    <w:multiLevelType w:val="hybridMultilevel"/>
    <w:tmpl w:val="3976E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41177A"/>
    <w:multiLevelType w:val="hybridMultilevel"/>
    <w:tmpl w:val="9CA6F5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8106C8E"/>
    <w:multiLevelType w:val="multilevel"/>
    <w:tmpl w:val="0138FA5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26" w15:restartNumberingAfterBreak="0">
    <w:nsid w:val="381A0830"/>
    <w:multiLevelType w:val="hybridMultilevel"/>
    <w:tmpl w:val="B22E0AF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396C3281"/>
    <w:multiLevelType w:val="hybridMultilevel"/>
    <w:tmpl w:val="5A1677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D634C93"/>
    <w:multiLevelType w:val="hybridMultilevel"/>
    <w:tmpl w:val="CA0CA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3F3D4D"/>
    <w:multiLevelType w:val="hybridMultilevel"/>
    <w:tmpl w:val="DC822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16D034A"/>
    <w:multiLevelType w:val="hybridMultilevel"/>
    <w:tmpl w:val="D48CA2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27D4A59"/>
    <w:multiLevelType w:val="hybridMultilevel"/>
    <w:tmpl w:val="FDCC4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6F5013"/>
    <w:multiLevelType w:val="hybridMultilevel"/>
    <w:tmpl w:val="6D0258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B0E49"/>
    <w:multiLevelType w:val="hybridMultilevel"/>
    <w:tmpl w:val="4C0A8FF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9DA30E3"/>
    <w:multiLevelType w:val="multilevel"/>
    <w:tmpl w:val="B05C6E9A"/>
    <w:lvl w:ilvl="0">
      <w:start w:val="1"/>
      <w:numFmt w:val="decimal"/>
      <w:pStyle w:val="Cabealho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Cabealho3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Cabealho4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pStyle w:val="Cabealho5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pStyle w:val="Cabealho6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pStyle w:val="Cabealho7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pStyle w:val="Cabealho8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pStyle w:val="Cabealho9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35" w15:restartNumberingAfterBreak="0">
    <w:nsid w:val="6C67034A"/>
    <w:multiLevelType w:val="hybridMultilevel"/>
    <w:tmpl w:val="A5F09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25156C2"/>
    <w:multiLevelType w:val="hybridMultilevel"/>
    <w:tmpl w:val="7A06BBFA"/>
    <w:lvl w:ilvl="0" w:tplc="6B1211B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2E0694"/>
    <w:multiLevelType w:val="hybridMultilevel"/>
    <w:tmpl w:val="1BB41D4E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8" w15:restartNumberingAfterBreak="0">
    <w:nsid w:val="762F3DE7"/>
    <w:multiLevelType w:val="hybridMultilevel"/>
    <w:tmpl w:val="1518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68425B"/>
    <w:multiLevelType w:val="hybridMultilevel"/>
    <w:tmpl w:val="7B54C2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6BD7E44"/>
    <w:multiLevelType w:val="hybridMultilevel"/>
    <w:tmpl w:val="BA9A2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0"/>
  </w:num>
  <w:num w:numId="3">
    <w:abstractNumId w:val="17"/>
  </w:num>
  <w:num w:numId="4">
    <w:abstractNumId w:val="19"/>
  </w:num>
  <w:num w:numId="5">
    <w:abstractNumId w:val="18"/>
  </w:num>
  <w:num w:numId="6">
    <w:abstractNumId w:val="16"/>
  </w:num>
  <w:num w:numId="7">
    <w:abstractNumId w:val="39"/>
  </w:num>
  <w:num w:numId="8">
    <w:abstractNumId w:val="30"/>
  </w:num>
  <w:num w:numId="9">
    <w:abstractNumId w:val="37"/>
  </w:num>
  <w:num w:numId="10">
    <w:abstractNumId w:val="15"/>
  </w:num>
  <w:num w:numId="11">
    <w:abstractNumId w:val="38"/>
  </w:num>
  <w:num w:numId="12">
    <w:abstractNumId w:val="0"/>
  </w:num>
  <w:num w:numId="13">
    <w:abstractNumId w:val="25"/>
  </w:num>
  <w:num w:numId="14">
    <w:abstractNumId w:val="8"/>
  </w:num>
  <w:num w:numId="15">
    <w:abstractNumId w:val="2"/>
  </w:num>
  <w:num w:numId="16">
    <w:abstractNumId w:val="1"/>
  </w:num>
  <w:num w:numId="17">
    <w:abstractNumId w:val="26"/>
  </w:num>
  <w:num w:numId="18">
    <w:abstractNumId w:val="21"/>
  </w:num>
  <w:num w:numId="19">
    <w:abstractNumId w:val="35"/>
  </w:num>
  <w:num w:numId="20">
    <w:abstractNumId w:val="11"/>
  </w:num>
  <w:num w:numId="21">
    <w:abstractNumId w:val="24"/>
  </w:num>
  <w:num w:numId="22">
    <w:abstractNumId w:val="9"/>
  </w:num>
  <w:num w:numId="23">
    <w:abstractNumId w:val="29"/>
  </w:num>
  <w:num w:numId="24">
    <w:abstractNumId w:val="36"/>
  </w:num>
  <w:num w:numId="25">
    <w:abstractNumId w:val="27"/>
  </w:num>
  <w:num w:numId="26">
    <w:abstractNumId w:val="12"/>
  </w:num>
  <w:num w:numId="27">
    <w:abstractNumId w:val="22"/>
  </w:num>
  <w:num w:numId="28">
    <w:abstractNumId w:val="13"/>
  </w:num>
  <w:num w:numId="29">
    <w:abstractNumId w:val="20"/>
  </w:num>
  <w:num w:numId="30">
    <w:abstractNumId w:val="23"/>
  </w:num>
  <w:num w:numId="31">
    <w:abstractNumId w:val="14"/>
  </w:num>
  <w:num w:numId="32">
    <w:abstractNumId w:val="31"/>
  </w:num>
  <w:num w:numId="33">
    <w:abstractNumId w:val="10"/>
  </w:num>
  <w:num w:numId="34">
    <w:abstractNumId w:val="28"/>
  </w:num>
  <w:num w:numId="35">
    <w:abstractNumId w:val="33"/>
  </w:num>
  <w:num w:numId="36">
    <w:abstractNumId w:val="32"/>
  </w:num>
  <w:num w:numId="37">
    <w:abstractNumId w:val="3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134"/>
  <w:hyphenationZone w:val="425"/>
  <w:evenAndOddHeaders/>
  <w:drawingGridHorizontalSpacing w:val="110"/>
  <w:drawingGridVerticalSpacing w:val="435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1"/>
    <w:rsid w:val="0000727C"/>
    <w:rsid w:val="000114C0"/>
    <w:rsid w:val="0001382B"/>
    <w:rsid w:val="00014881"/>
    <w:rsid w:val="0003214E"/>
    <w:rsid w:val="0003597C"/>
    <w:rsid w:val="00047E67"/>
    <w:rsid w:val="00053106"/>
    <w:rsid w:val="0005508A"/>
    <w:rsid w:val="00064F8F"/>
    <w:rsid w:val="000849B7"/>
    <w:rsid w:val="00095822"/>
    <w:rsid w:val="00097166"/>
    <w:rsid w:val="000A0025"/>
    <w:rsid w:val="000A6D32"/>
    <w:rsid w:val="000B3D67"/>
    <w:rsid w:val="000B5A7A"/>
    <w:rsid w:val="000B65D1"/>
    <w:rsid w:val="000C2CBE"/>
    <w:rsid w:val="000C31D6"/>
    <w:rsid w:val="000D4008"/>
    <w:rsid w:val="000E08A2"/>
    <w:rsid w:val="000E436B"/>
    <w:rsid w:val="000E762B"/>
    <w:rsid w:val="000F49B3"/>
    <w:rsid w:val="00100EE4"/>
    <w:rsid w:val="001044C5"/>
    <w:rsid w:val="0010545D"/>
    <w:rsid w:val="00113C72"/>
    <w:rsid w:val="00113F43"/>
    <w:rsid w:val="00114EB5"/>
    <w:rsid w:val="00125C1F"/>
    <w:rsid w:val="00130586"/>
    <w:rsid w:val="001312E8"/>
    <w:rsid w:val="00131BB4"/>
    <w:rsid w:val="00131D8D"/>
    <w:rsid w:val="0013332D"/>
    <w:rsid w:val="001402DF"/>
    <w:rsid w:val="00153008"/>
    <w:rsid w:val="00166B05"/>
    <w:rsid w:val="0017214A"/>
    <w:rsid w:val="00173D5B"/>
    <w:rsid w:val="001755B6"/>
    <w:rsid w:val="00177679"/>
    <w:rsid w:val="0018482C"/>
    <w:rsid w:val="00192F51"/>
    <w:rsid w:val="00195B4B"/>
    <w:rsid w:val="00197FE9"/>
    <w:rsid w:val="001A3BAA"/>
    <w:rsid w:val="001A4137"/>
    <w:rsid w:val="001A66B7"/>
    <w:rsid w:val="001D1D2E"/>
    <w:rsid w:val="001D2568"/>
    <w:rsid w:val="001E29FB"/>
    <w:rsid w:val="001E4EDC"/>
    <w:rsid w:val="001F207E"/>
    <w:rsid w:val="001F5888"/>
    <w:rsid w:val="002028C6"/>
    <w:rsid w:val="0020355C"/>
    <w:rsid w:val="00203806"/>
    <w:rsid w:val="00210DE7"/>
    <w:rsid w:val="002127A2"/>
    <w:rsid w:val="00222671"/>
    <w:rsid w:val="0023324B"/>
    <w:rsid w:val="0024200A"/>
    <w:rsid w:val="002455F4"/>
    <w:rsid w:val="00255723"/>
    <w:rsid w:val="00257837"/>
    <w:rsid w:val="002635A0"/>
    <w:rsid w:val="00263923"/>
    <w:rsid w:val="002641C7"/>
    <w:rsid w:val="002668D3"/>
    <w:rsid w:val="0027738C"/>
    <w:rsid w:val="00277B90"/>
    <w:rsid w:val="00286C0B"/>
    <w:rsid w:val="00294C30"/>
    <w:rsid w:val="002A1681"/>
    <w:rsid w:val="002A2F25"/>
    <w:rsid w:val="002A5C63"/>
    <w:rsid w:val="002B0495"/>
    <w:rsid w:val="002B5E67"/>
    <w:rsid w:val="002B60D3"/>
    <w:rsid w:val="002B69D2"/>
    <w:rsid w:val="002C6B02"/>
    <w:rsid w:val="002D299E"/>
    <w:rsid w:val="002D487E"/>
    <w:rsid w:val="002D67A9"/>
    <w:rsid w:val="002E09AA"/>
    <w:rsid w:val="002E5238"/>
    <w:rsid w:val="002E61D7"/>
    <w:rsid w:val="002E7841"/>
    <w:rsid w:val="002F0F69"/>
    <w:rsid w:val="002F28C6"/>
    <w:rsid w:val="002F32F7"/>
    <w:rsid w:val="002F3CC2"/>
    <w:rsid w:val="0030169D"/>
    <w:rsid w:val="00303D13"/>
    <w:rsid w:val="0032116A"/>
    <w:rsid w:val="00323655"/>
    <w:rsid w:val="00330D58"/>
    <w:rsid w:val="00331325"/>
    <w:rsid w:val="003318E6"/>
    <w:rsid w:val="00331942"/>
    <w:rsid w:val="003335EE"/>
    <w:rsid w:val="00335D6B"/>
    <w:rsid w:val="00345CF2"/>
    <w:rsid w:val="003607A5"/>
    <w:rsid w:val="00362B09"/>
    <w:rsid w:val="00371024"/>
    <w:rsid w:val="00374B10"/>
    <w:rsid w:val="00380018"/>
    <w:rsid w:val="00384670"/>
    <w:rsid w:val="00390A2C"/>
    <w:rsid w:val="00390C5A"/>
    <w:rsid w:val="003A0F52"/>
    <w:rsid w:val="003A27AF"/>
    <w:rsid w:val="003A3517"/>
    <w:rsid w:val="003A4369"/>
    <w:rsid w:val="003A4F05"/>
    <w:rsid w:val="003A6552"/>
    <w:rsid w:val="003B28E4"/>
    <w:rsid w:val="003B478C"/>
    <w:rsid w:val="003B5F57"/>
    <w:rsid w:val="003C19BD"/>
    <w:rsid w:val="003C1AEB"/>
    <w:rsid w:val="003C27B8"/>
    <w:rsid w:val="003C2BCA"/>
    <w:rsid w:val="003E2EC2"/>
    <w:rsid w:val="003F5310"/>
    <w:rsid w:val="003F683D"/>
    <w:rsid w:val="00400EBB"/>
    <w:rsid w:val="004053AB"/>
    <w:rsid w:val="004059F5"/>
    <w:rsid w:val="00416897"/>
    <w:rsid w:val="004177C6"/>
    <w:rsid w:val="004203C0"/>
    <w:rsid w:val="004228E2"/>
    <w:rsid w:val="00426D36"/>
    <w:rsid w:val="0042754D"/>
    <w:rsid w:val="00434BD6"/>
    <w:rsid w:val="0043562B"/>
    <w:rsid w:val="00444654"/>
    <w:rsid w:val="004449C4"/>
    <w:rsid w:val="004561F0"/>
    <w:rsid w:val="00457BB8"/>
    <w:rsid w:val="0046073C"/>
    <w:rsid w:val="00461FE8"/>
    <w:rsid w:val="0046560D"/>
    <w:rsid w:val="00465CEF"/>
    <w:rsid w:val="00473FB1"/>
    <w:rsid w:val="00492FFD"/>
    <w:rsid w:val="0049432A"/>
    <w:rsid w:val="00497DDC"/>
    <w:rsid w:val="004A143E"/>
    <w:rsid w:val="004A79AA"/>
    <w:rsid w:val="004B4C43"/>
    <w:rsid w:val="004B6367"/>
    <w:rsid w:val="004B6BA5"/>
    <w:rsid w:val="004D2688"/>
    <w:rsid w:val="004D3309"/>
    <w:rsid w:val="004D4DD2"/>
    <w:rsid w:val="004E5486"/>
    <w:rsid w:val="004F14AF"/>
    <w:rsid w:val="004F28E7"/>
    <w:rsid w:val="00501B5D"/>
    <w:rsid w:val="00503518"/>
    <w:rsid w:val="005112BD"/>
    <w:rsid w:val="00514305"/>
    <w:rsid w:val="00514F7D"/>
    <w:rsid w:val="00531477"/>
    <w:rsid w:val="00532329"/>
    <w:rsid w:val="00535945"/>
    <w:rsid w:val="00537E3D"/>
    <w:rsid w:val="00543FFE"/>
    <w:rsid w:val="00565FE8"/>
    <w:rsid w:val="0056711B"/>
    <w:rsid w:val="0057072A"/>
    <w:rsid w:val="00573CBF"/>
    <w:rsid w:val="00574816"/>
    <w:rsid w:val="00580FAF"/>
    <w:rsid w:val="00581270"/>
    <w:rsid w:val="00584063"/>
    <w:rsid w:val="00586C2B"/>
    <w:rsid w:val="00587D8B"/>
    <w:rsid w:val="005900BB"/>
    <w:rsid w:val="005904D2"/>
    <w:rsid w:val="00590F22"/>
    <w:rsid w:val="005A32A5"/>
    <w:rsid w:val="005A4747"/>
    <w:rsid w:val="005A4F56"/>
    <w:rsid w:val="005A64C2"/>
    <w:rsid w:val="005B2B9A"/>
    <w:rsid w:val="005B5823"/>
    <w:rsid w:val="005C0F37"/>
    <w:rsid w:val="005C4E45"/>
    <w:rsid w:val="005D07C3"/>
    <w:rsid w:val="005D5993"/>
    <w:rsid w:val="005D7654"/>
    <w:rsid w:val="006012BA"/>
    <w:rsid w:val="00615D2B"/>
    <w:rsid w:val="00615EB7"/>
    <w:rsid w:val="00616CD3"/>
    <w:rsid w:val="00633D73"/>
    <w:rsid w:val="00633ED5"/>
    <w:rsid w:val="00633F61"/>
    <w:rsid w:val="00640A3B"/>
    <w:rsid w:val="006426DD"/>
    <w:rsid w:val="00643DCE"/>
    <w:rsid w:val="0065063C"/>
    <w:rsid w:val="00653AAC"/>
    <w:rsid w:val="00656087"/>
    <w:rsid w:val="006657BB"/>
    <w:rsid w:val="00665BF0"/>
    <w:rsid w:val="006769B1"/>
    <w:rsid w:val="00683980"/>
    <w:rsid w:val="006844FC"/>
    <w:rsid w:val="00685ACA"/>
    <w:rsid w:val="00692035"/>
    <w:rsid w:val="006939A7"/>
    <w:rsid w:val="00696392"/>
    <w:rsid w:val="006B5FFE"/>
    <w:rsid w:val="006C04A7"/>
    <w:rsid w:val="006C3E2B"/>
    <w:rsid w:val="006D1179"/>
    <w:rsid w:val="006F0974"/>
    <w:rsid w:val="006F3B88"/>
    <w:rsid w:val="006F7159"/>
    <w:rsid w:val="00703D2D"/>
    <w:rsid w:val="00704D71"/>
    <w:rsid w:val="007050F3"/>
    <w:rsid w:val="00707DCE"/>
    <w:rsid w:val="00712907"/>
    <w:rsid w:val="00713B83"/>
    <w:rsid w:val="00716A15"/>
    <w:rsid w:val="00716FA3"/>
    <w:rsid w:val="00723F2D"/>
    <w:rsid w:val="00725125"/>
    <w:rsid w:val="00731E23"/>
    <w:rsid w:val="007348A5"/>
    <w:rsid w:val="00735D44"/>
    <w:rsid w:val="007410C7"/>
    <w:rsid w:val="00741FA7"/>
    <w:rsid w:val="00761B34"/>
    <w:rsid w:val="007650DE"/>
    <w:rsid w:val="0077025C"/>
    <w:rsid w:val="007869AA"/>
    <w:rsid w:val="00794846"/>
    <w:rsid w:val="007960B4"/>
    <w:rsid w:val="00796401"/>
    <w:rsid w:val="007A039A"/>
    <w:rsid w:val="007A1A38"/>
    <w:rsid w:val="007A223E"/>
    <w:rsid w:val="007A4BB8"/>
    <w:rsid w:val="007A6746"/>
    <w:rsid w:val="007C139C"/>
    <w:rsid w:val="007C15CB"/>
    <w:rsid w:val="007C1AF3"/>
    <w:rsid w:val="007C58D2"/>
    <w:rsid w:val="007E1DAB"/>
    <w:rsid w:val="007E3AFF"/>
    <w:rsid w:val="007F328C"/>
    <w:rsid w:val="007F7BDF"/>
    <w:rsid w:val="00800E7B"/>
    <w:rsid w:val="00804FE5"/>
    <w:rsid w:val="0080528E"/>
    <w:rsid w:val="008106BB"/>
    <w:rsid w:val="008161F4"/>
    <w:rsid w:val="008321D4"/>
    <w:rsid w:val="00833BE7"/>
    <w:rsid w:val="00835916"/>
    <w:rsid w:val="00837FBD"/>
    <w:rsid w:val="0084141B"/>
    <w:rsid w:val="008461EE"/>
    <w:rsid w:val="008501B6"/>
    <w:rsid w:val="00850D15"/>
    <w:rsid w:val="008529B2"/>
    <w:rsid w:val="008746DC"/>
    <w:rsid w:val="00881412"/>
    <w:rsid w:val="00897B0E"/>
    <w:rsid w:val="008A237F"/>
    <w:rsid w:val="008E1988"/>
    <w:rsid w:val="008E2623"/>
    <w:rsid w:val="008E378E"/>
    <w:rsid w:val="00910603"/>
    <w:rsid w:val="009151A7"/>
    <w:rsid w:val="00915DED"/>
    <w:rsid w:val="00916052"/>
    <w:rsid w:val="00916A60"/>
    <w:rsid w:val="009217D5"/>
    <w:rsid w:val="00924F0C"/>
    <w:rsid w:val="00925E1F"/>
    <w:rsid w:val="00932125"/>
    <w:rsid w:val="00932F31"/>
    <w:rsid w:val="009343C7"/>
    <w:rsid w:val="00963A89"/>
    <w:rsid w:val="009653B8"/>
    <w:rsid w:val="00970E6A"/>
    <w:rsid w:val="0097621D"/>
    <w:rsid w:val="009813B8"/>
    <w:rsid w:val="009866E1"/>
    <w:rsid w:val="00990AA1"/>
    <w:rsid w:val="00992AEC"/>
    <w:rsid w:val="009967BB"/>
    <w:rsid w:val="009A1B43"/>
    <w:rsid w:val="009A3C59"/>
    <w:rsid w:val="009A5FC0"/>
    <w:rsid w:val="009A6CD1"/>
    <w:rsid w:val="009A7731"/>
    <w:rsid w:val="009B2B36"/>
    <w:rsid w:val="009C2C78"/>
    <w:rsid w:val="009C2DFE"/>
    <w:rsid w:val="009C5378"/>
    <w:rsid w:val="009D02AE"/>
    <w:rsid w:val="009E0D42"/>
    <w:rsid w:val="009E156A"/>
    <w:rsid w:val="009E62F8"/>
    <w:rsid w:val="00A00BEB"/>
    <w:rsid w:val="00A013A8"/>
    <w:rsid w:val="00A021FA"/>
    <w:rsid w:val="00A02FB2"/>
    <w:rsid w:val="00A059E2"/>
    <w:rsid w:val="00A071DC"/>
    <w:rsid w:val="00A140CF"/>
    <w:rsid w:val="00A25241"/>
    <w:rsid w:val="00A27C92"/>
    <w:rsid w:val="00A30184"/>
    <w:rsid w:val="00A31AE1"/>
    <w:rsid w:val="00A417DC"/>
    <w:rsid w:val="00A44A59"/>
    <w:rsid w:val="00A45589"/>
    <w:rsid w:val="00A5152E"/>
    <w:rsid w:val="00A5229D"/>
    <w:rsid w:val="00A537DE"/>
    <w:rsid w:val="00A564F9"/>
    <w:rsid w:val="00A76666"/>
    <w:rsid w:val="00A805CA"/>
    <w:rsid w:val="00A86AA1"/>
    <w:rsid w:val="00A910B0"/>
    <w:rsid w:val="00A9782C"/>
    <w:rsid w:val="00AA1DA0"/>
    <w:rsid w:val="00AA33AF"/>
    <w:rsid w:val="00AA387F"/>
    <w:rsid w:val="00AB10B1"/>
    <w:rsid w:val="00AB144C"/>
    <w:rsid w:val="00AB55CE"/>
    <w:rsid w:val="00AC3C6F"/>
    <w:rsid w:val="00AC4550"/>
    <w:rsid w:val="00AC798D"/>
    <w:rsid w:val="00AE032C"/>
    <w:rsid w:val="00AE223C"/>
    <w:rsid w:val="00AE5A73"/>
    <w:rsid w:val="00AE7AAF"/>
    <w:rsid w:val="00AF26B3"/>
    <w:rsid w:val="00AF4AB9"/>
    <w:rsid w:val="00B00956"/>
    <w:rsid w:val="00B12B5A"/>
    <w:rsid w:val="00B12C74"/>
    <w:rsid w:val="00B2568E"/>
    <w:rsid w:val="00B27450"/>
    <w:rsid w:val="00B27A79"/>
    <w:rsid w:val="00B32BCA"/>
    <w:rsid w:val="00B377BE"/>
    <w:rsid w:val="00B405B1"/>
    <w:rsid w:val="00B42DAB"/>
    <w:rsid w:val="00B47348"/>
    <w:rsid w:val="00B50ABF"/>
    <w:rsid w:val="00B50B6B"/>
    <w:rsid w:val="00B51D65"/>
    <w:rsid w:val="00B51ECC"/>
    <w:rsid w:val="00B520B2"/>
    <w:rsid w:val="00B54320"/>
    <w:rsid w:val="00B63176"/>
    <w:rsid w:val="00B63C91"/>
    <w:rsid w:val="00B6670F"/>
    <w:rsid w:val="00B708D4"/>
    <w:rsid w:val="00B71AF2"/>
    <w:rsid w:val="00B72FCD"/>
    <w:rsid w:val="00B8357F"/>
    <w:rsid w:val="00B94442"/>
    <w:rsid w:val="00B96C12"/>
    <w:rsid w:val="00BA32FC"/>
    <w:rsid w:val="00BB19BE"/>
    <w:rsid w:val="00BB764B"/>
    <w:rsid w:val="00BC3724"/>
    <w:rsid w:val="00BD0409"/>
    <w:rsid w:val="00BD44C2"/>
    <w:rsid w:val="00BF301F"/>
    <w:rsid w:val="00BF3BCF"/>
    <w:rsid w:val="00BF7297"/>
    <w:rsid w:val="00BF74AD"/>
    <w:rsid w:val="00C02CB2"/>
    <w:rsid w:val="00C04EDE"/>
    <w:rsid w:val="00C07AAD"/>
    <w:rsid w:val="00C1003C"/>
    <w:rsid w:val="00C1070A"/>
    <w:rsid w:val="00C10E90"/>
    <w:rsid w:val="00C20B5B"/>
    <w:rsid w:val="00C255C8"/>
    <w:rsid w:val="00C267AD"/>
    <w:rsid w:val="00C32D65"/>
    <w:rsid w:val="00C3304C"/>
    <w:rsid w:val="00C335CF"/>
    <w:rsid w:val="00C33959"/>
    <w:rsid w:val="00C37FB3"/>
    <w:rsid w:val="00C44FE5"/>
    <w:rsid w:val="00C509FB"/>
    <w:rsid w:val="00C5454D"/>
    <w:rsid w:val="00C63E67"/>
    <w:rsid w:val="00C6748F"/>
    <w:rsid w:val="00C738F4"/>
    <w:rsid w:val="00CA0C94"/>
    <w:rsid w:val="00CB1CB9"/>
    <w:rsid w:val="00CB27F7"/>
    <w:rsid w:val="00CC712B"/>
    <w:rsid w:val="00CD4C2E"/>
    <w:rsid w:val="00CD5807"/>
    <w:rsid w:val="00CE6114"/>
    <w:rsid w:val="00CE6FFE"/>
    <w:rsid w:val="00CE7160"/>
    <w:rsid w:val="00CE72B5"/>
    <w:rsid w:val="00CF7A2A"/>
    <w:rsid w:val="00D05ADB"/>
    <w:rsid w:val="00D106E5"/>
    <w:rsid w:val="00D11850"/>
    <w:rsid w:val="00D14C31"/>
    <w:rsid w:val="00D16499"/>
    <w:rsid w:val="00D16C50"/>
    <w:rsid w:val="00D2537C"/>
    <w:rsid w:val="00D253DA"/>
    <w:rsid w:val="00D3212B"/>
    <w:rsid w:val="00D34B80"/>
    <w:rsid w:val="00D37B6F"/>
    <w:rsid w:val="00D41C5E"/>
    <w:rsid w:val="00D52A78"/>
    <w:rsid w:val="00D53421"/>
    <w:rsid w:val="00D55147"/>
    <w:rsid w:val="00D56367"/>
    <w:rsid w:val="00D57491"/>
    <w:rsid w:val="00D63D1A"/>
    <w:rsid w:val="00D716EE"/>
    <w:rsid w:val="00D72B12"/>
    <w:rsid w:val="00D74F10"/>
    <w:rsid w:val="00D813A7"/>
    <w:rsid w:val="00D8494B"/>
    <w:rsid w:val="00D91694"/>
    <w:rsid w:val="00D97F01"/>
    <w:rsid w:val="00DA4675"/>
    <w:rsid w:val="00DA70BA"/>
    <w:rsid w:val="00DB41E0"/>
    <w:rsid w:val="00DC0BAF"/>
    <w:rsid w:val="00DC26CC"/>
    <w:rsid w:val="00DE71D6"/>
    <w:rsid w:val="00DF3159"/>
    <w:rsid w:val="00E00F80"/>
    <w:rsid w:val="00E149D3"/>
    <w:rsid w:val="00E14D8A"/>
    <w:rsid w:val="00E21FEC"/>
    <w:rsid w:val="00E24822"/>
    <w:rsid w:val="00E2584A"/>
    <w:rsid w:val="00E3129B"/>
    <w:rsid w:val="00E328E7"/>
    <w:rsid w:val="00E40299"/>
    <w:rsid w:val="00E418BE"/>
    <w:rsid w:val="00E44710"/>
    <w:rsid w:val="00E53C25"/>
    <w:rsid w:val="00E560D9"/>
    <w:rsid w:val="00E61D9B"/>
    <w:rsid w:val="00E67720"/>
    <w:rsid w:val="00E713CE"/>
    <w:rsid w:val="00E82C44"/>
    <w:rsid w:val="00E94912"/>
    <w:rsid w:val="00EA159A"/>
    <w:rsid w:val="00EB05B7"/>
    <w:rsid w:val="00EB3FD2"/>
    <w:rsid w:val="00ED0B00"/>
    <w:rsid w:val="00ED47AF"/>
    <w:rsid w:val="00EE1221"/>
    <w:rsid w:val="00EE1D87"/>
    <w:rsid w:val="00EE2010"/>
    <w:rsid w:val="00EE3F63"/>
    <w:rsid w:val="00EF0185"/>
    <w:rsid w:val="00EF47C1"/>
    <w:rsid w:val="00EF7E75"/>
    <w:rsid w:val="00F0320C"/>
    <w:rsid w:val="00F125EC"/>
    <w:rsid w:val="00F12697"/>
    <w:rsid w:val="00F15B4A"/>
    <w:rsid w:val="00F266E7"/>
    <w:rsid w:val="00F32B00"/>
    <w:rsid w:val="00F343E5"/>
    <w:rsid w:val="00F34C8C"/>
    <w:rsid w:val="00F43646"/>
    <w:rsid w:val="00F461AC"/>
    <w:rsid w:val="00F5116B"/>
    <w:rsid w:val="00F539AA"/>
    <w:rsid w:val="00F572D1"/>
    <w:rsid w:val="00F57383"/>
    <w:rsid w:val="00F61310"/>
    <w:rsid w:val="00F656A6"/>
    <w:rsid w:val="00F72ADE"/>
    <w:rsid w:val="00F73C14"/>
    <w:rsid w:val="00F86DE6"/>
    <w:rsid w:val="00F914C7"/>
    <w:rsid w:val="00FA47AA"/>
    <w:rsid w:val="00FB2BF6"/>
    <w:rsid w:val="00FB3B8C"/>
    <w:rsid w:val="00FB453A"/>
    <w:rsid w:val="00FB457E"/>
    <w:rsid w:val="00FB5E62"/>
    <w:rsid w:val="00FB6E68"/>
    <w:rsid w:val="00FB7329"/>
    <w:rsid w:val="00FC2DB4"/>
    <w:rsid w:val="00FC300C"/>
    <w:rsid w:val="00FD2E65"/>
    <w:rsid w:val="00FD45E9"/>
    <w:rsid w:val="00FD573A"/>
    <w:rsid w:val="00FD6DAE"/>
    <w:rsid w:val="00FD70B1"/>
    <w:rsid w:val="00FE2D77"/>
    <w:rsid w:val="00FE4E10"/>
    <w:rsid w:val="00FF1077"/>
    <w:rsid w:val="00FF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5FB5D4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0B4"/>
    <w:pPr>
      <w:jc w:val="both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CD5807"/>
    <w:pPr>
      <w:numPr>
        <w:numId w:val="1"/>
      </w:numPr>
      <w:spacing w:before="480" w:after="0"/>
      <w:contextualSpacing/>
      <w:outlineLvl w:val="0"/>
    </w:pPr>
    <w:rPr>
      <w:b/>
      <w:smallCaps/>
      <w:color w:val="2683C6" w:themeColor="accent2"/>
      <w:spacing w:val="5"/>
      <w:sz w:val="28"/>
      <w:szCs w:val="36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312E8"/>
    <w:pPr>
      <w:numPr>
        <w:ilvl w:val="1"/>
        <w:numId w:val="1"/>
      </w:numPr>
      <w:spacing w:before="200" w:after="0" w:line="271" w:lineRule="auto"/>
      <w:ind w:left="851"/>
      <w:outlineLvl w:val="1"/>
    </w:pPr>
    <w:rPr>
      <w:b/>
      <w:smallCaps/>
      <w:color w:val="2683C6" w:themeColor="accent2"/>
      <w:sz w:val="24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312E8"/>
    <w:pPr>
      <w:numPr>
        <w:ilvl w:val="2"/>
        <w:numId w:val="1"/>
      </w:numPr>
      <w:spacing w:before="200" w:after="0" w:line="271" w:lineRule="auto"/>
      <w:ind w:left="1230"/>
      <w:outlineLvl w:val="2"/>
    </w:pPr>
    <w:rPr>
      <w:b/>
      <w:i/>
      <w:iCs/>
      <w:spacing w:val="5"/>
      <w:szCs w:val="26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CD5807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CD5807"/>
    <w:pPr>
      <w:numPr>
        <w:ilvl w:val="4"/>
        <w:numId w:val="1"/>
      </w:numPr>
      <w:spacing w:after="0" w:line="271" w:lineRule="auto"/>
      <w:outlineLvl w:val="4"/>
    </w:pPr>
    <w:rPr>
      <w:i/>
      <w:iCs/>
      <w:sz w:val="24"/>
      <w:szCs w:val="24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CD5807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CD5807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CD5807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CD5807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link w:val="CorpodetextoCarter"/>
    <w:semiHidden/>
    <w:pPr>
      <w:spacing w:after="120"/>
    </w:pPr>
  </w:style>
  <w:style w:type="paragraph" w:styleId="Ttulo">
    <w:name w:val="Title"/>
    <w:basedOn w:val="Normal"/>
    <w:next w:val="Normal"/>
    <w:link w:val="TtuloCarter"/>
    <w:uiPriority w:val="10"/>
    <w:qFormat/>
    <w:rsid w:val="00286C0B"/>
    <w:pPr>
      <w:spacing w:after="300" w:line="240" w:lineRule="auto"/>
      <w:contextualSpacing/>
      <w:jc w:val="center"/>
    </w:pPr>
    <w:rPr>
      <w:rFonts w:eastAsia="Times New Roman"/>
      <w:b/>
      <w:smallCaps/>
      <w:color w:val="134163" w:themeColor="accent2" w:themeShade="80"/>
      <w:sz w:val="52"/>
      <w:szCs w:val="52"/>
      <w:lang w:val="pt-PT" w:eastAsia="ar-SA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86C0B"/>
    <w:rPr>
      <w:rFonts w:eastAsia="Times New Roman"/>
      <w:b/>
      <w:smallCaps/>
      <w:color w:val="134163" w:themeColor="accent2" w:themeShade="80"/>
      <w:sz w:val="52"/>
      <w:szCs w:val="52"/>
      <w:lang w:val="pt-PT" w:eastAsia="ar-SA"/>
    </w:rPr>
  </w:style>
  <w:style w:type="paragraph" w:customStyle="1" w:styleId="PersonalName">
    <w:name w:val="Personal Name"/>
    <w:basedOn w:val="Ttulo"/>
    <w:rsid w:val="005D7654"/>
    <w:rPr>
      <w:b w:val="0"/>
      <w:caps/>
      <w:color w:val="000000"/>
      <w:sz w:val="28"/>
      <w:szCs w:val="28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CD5807"/>
    <w:rPr>
      <w:b/>
      <w:smallCaps/>
      <w:color w:val="2683C6" w:themeColor="accent2"/>
      <w:spacing w:val="5"/>
      <w:sz w:val="28"/>
      <w:szCs w:val="3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312E8"/>
    <w:rPr>
      <w:b/>
      <w:smallCaps/>
      <w:color w:val="2683C6" w:themeColor="accent2"/>
      <w:sz w:val="24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312E8"/>
    <w:rPr>
      <w:b/>
      <w:i/>
      <w:iCs/>
      <w:spacing w:val="5"/>
      <w:szCs w:val="26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5D7654"/>
    <w:rPr>
      <w:b/>
      <w:bCs/>
      <w:spacing w:val="5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5D7654"/>
    <w:rPr>
      <w:i/>
      <w:iCs/>
      <w:sz w:val="24"/>
      <w:szCs w:val="24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5D76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5D76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5D7654"/>
    <w:rPr>
      <w:b/>
      <w:bCs/>
      <w:color w:val="7F7F7F" w:themeColor="text1" w:themeTint="80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5D7654"/>
    <w:rPr>
      <w:b/>
      <w:bCs/>
      <w:i/>
      <w:iCs/>
      <w:color w:val="7F7F7F" w:themeColor="text1" w:themeTint="80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5D7654"/>
    <w:pPr>
      <w:spacing w:line="240" w:lineRule="auto"/>
      <w:jc w:val="center"/>
    </w:pPr>
    <w:rPr>
      <w:rFonts w:eastAsiaTheme="minorEastAsia"/>
      <w:b/>
      <w:bCs/>
      <w:smallCaps/>
      <w:color w:val="134163" w:themeColor="accent2" w:themeShade="80"/>
      <w:spacing w:val="6"/>
      <w:szCs w:val="18"/>
      <w:lang w:bidi="hi-IN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D7654"/>
    <w:pPr>
      <w:jc w:val="center"/>
    </w:pPr>
    <w:rPr>
      <w:i/>
      <w:iCs/>
      <w:smallCaps/>
      <w:color w:val="1C6194" w:themeColor="accent2" w:themeShade="BF"/>
      <w:spacing w:val="10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D7654"/>
    <w:rPr>
      <w:i/>
      <w:iCs/>
      <w:smallCaps/>
      <w:color w:val="1C6194" w:themeColor="accent2" w:themeShade="BF"/>
      <w:spacing w:val="10"/>
      <w:sz w:val="28"/>
      <w:szCs w:val="28"/>
    </w:rPr>
  </w:style>
  <w:style w:type="character" w:styleId="Forte">
    <w:name w:val="Strong"/>
    <w:uiPriority w:val="22"/>
    <w:qFormat/>
    <w:rsid w:val="005D7654"/>
    <w:rPr>
      <w:b/>
      <w:bCs/>
    </w:rPr>
  </w:style>
  <w:style w:type="character" w:styleId="nfase">
    <w:name w:val="Emphasis"/>
    <w:uiPriority w:val="20"/>
    <w:qFormat/>
    <w:rsid w:val="005D7654"/>
    <w:rPr>
      <w:b/>
      <w:bCs/>
      <w:i/>
      <w:iCs/>
      <w:spacing w:val="10"/>
    </w:rPr>
  </w:style>
  <w:style w:type="paragraph" w:styleId="SemEspaamento">
    <w:name w:val="No Spacing"/>
    <w:basedOn w:val="Normal"/>
    <w:link w:val="SemEspaamentoCarter"/>
    <w:uiPriority w:val="1"/>
    <w:qFormat/>
    <w:rsid w:val="005D7654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5D7654"/>
  </w:style>
  <w:style w:type="paragraph" w:styleId="PargrafodaLista">
    <w:name w:val="List Paragraph"/>
    <w:basedOn w:val="Normal"/>
    <w:uiPriority w:val="34"/>
    <w:qFormat/>
    <w:rsid w:val="009E62F8"/>
    <w:pPr>
      <w:spacing w:after="120"/>
      <w:ind w:left="567"/>
    </w:pPr>
  </w:style>
  <w:style w:type="paragraph" w:styleId="Citao">
    <w:name w:val="Quote"/>
    <w:basedOn w:val="Normal"/>
    <w:next w:val="Normal"/>
    <w:link w:val="CitaoCarter"/>
    <w:uiPriority w:val="29"/>
    <w:qFormat/>
    <w:rsid w:val="005D7654"/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D7654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D76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D7654"/>
    <w:rPr>
      <w:i/>
      <w:iCs/>
    </w:rPr>
  </w:style>
  <w:style w:type="character" w:styleId="nfaseDiscreto">
    <w:name w:val="Subtle Emphasis"/>
    <w:uiPriority w:val="19"/>
    <w:qFormat/>
    <w:rsid w:val="005D7654"/>
    <w:rPr>
      <w:i/>
      <w:iCs/>
    </w:rPr>
  </w:style>
  <w:style w:type="character" w:styleId="nfaseIntenso">
    <w:name w:val="Intense Emphasis"/>
    <w:uiPriority w:val="21"/>
    <w:qFormat/>
    <w:rsid w:val="005D7654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5D7654"/>
    <w:rPr>
      <w:smallCaps/>
    </w:rPr>
  </w:style>
  <w:style w:type="character" w:styleId="RefernciaIntensa">
    <w:name w:val="Intense Reference"/>
    <w:uiPriority w:val="32"/>
    <w:qFormat/>
    <w:rsid w:val="002A5C63"/>
    <w:rPr>
      <w:b w:val="0"/>
      <w:bCs/>
      <w:caps w:val="0"/>
      <w:smallCaps w:val="0"/>
    </w:rPr>
  </w:style>
  <w:style w:type="character" w:styleId="TtulodoLivro">
    <w:name w:val="Book Title"/>
    <w:basedOn w:val="Tipodeletrapredefinidodopargrafo"/>
    <w:uiPriority w:val="33"/>
    <w:qFormat/>
    <w:rsid w:val="005D7654"/>
    <w:rPr>
      <w:i/>
      <w:iCs/>
      <w:smallCaps/>
      <w:spacing w:val="5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5D7654"/>
    <w:pPr>
      <w:outlineLvl w:val="9"/>
    </w:pPr>
    <w:rPr>
      <w:lang w:bidi="en-US"/>
    </w:rPr>
  </w:style>
  <w:style w:type="paragraph" w:customStyle="1" w:styleId="CourseTitle">
    <w:name w:val="CourseTitle"/>
    <w:basedOn w:val="Subttulo"/>
    <w:next w:val="Normal"/>
    <w:qFormat/>
    <w:rsid w:val="00703D2D"/>
    <w:rPr>
      <w:b/>
      <w:i w:val="0"/>
      <w:sz w:val="36"/>
      <w:lang w:val="pt-PT"/>
    </w:rPr>
  </w:style>
  <w:style w:type="paragraph" w:customStyle="1" w:styleId="Answer">
    <w:name w:val="Answer"/>
    <w:basedOn w:val="Normal"/>
    <w:qFormat/>
    <w:rsid w:val="00465CEF"/>
    <w:pPr>
      <w:ind w:left="720"/>
    </w:pPr>
    <w:rPr>
      <w:rFonts w:cs="Arial"/>
      <w:szCs w:val="36"/>
      <w:lang w:val="pt-PT"/>
    </w:rPr>
  </w:style>
  <w:style w:type="character" w:customStyle="1" w:styleId="Code">
    <w:name w:val="Code"/>
    <w:basedOn w:val="Tipodeletrapredefinidodopargrafo"/>
    <w:qFormat/>
    <w:rsid w:val="00F914C7"/>
    <w:rPr>
      <w:rFonts w:ascii="Consolas" w:hAnsi="Consolas"/>
      <w:b/>
      <w:sz w:val="20"/>
    </w:rPr>
  </w:style>
  <w:style w:type="character" w:customStyle="1" w:styleId="Operator">
    <w:name w:val="Operator"/>
    <w:basedOn w:val="Code"/>
    <w:qFormat/>
    <w:rsid w:val="00F914C7"/>
    <w:rPr>
      <w:rFonts w:ascii="Consolas" w:hAnsi="Consolas"/>
      <w:b w:val="0"/>
      <w:i/>
      <w:sz w:val="20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FF1077"/>
  </w:style>
  <w:style w:type="character" w:styleId="Hiperligao">
    <w:name w:val="Hyperlink"/>
    <w:basedOn w:val="Tipodeletrapredefinidodopargrafo"/>
    <w:unhideWhenUsed/>
    <w:rsid w:val="00AE032C"/>
    <w:rPr>
      <w:color w:val="F49100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qFormat/>
    <w:rsid w:val="00457BB8"/>
    <w:pPr>
      <w:tabs>
        <w:tab w:val="center" w:pos="4680"/>
        <w:tab w:val="right" w:pos="9360"/>
      </w:tabs>
      <w:spacing w:after="0" w:line="240" w:lineRule="auto"/>
    </w:pPr>
    <w:rPr>
      <w:color w:val="134163" w:themeColor="accent2" w:themeShade="80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57BB8"/>
    <w:rPr>
      <w:color w:val="134163" w:themeColor="accent2" w:themeShade="80"/>
    </w:rPr>
  </w:style>
  <w:style w:type="paragraph" w:styleId="Rodap">
    <w:name w:val="footer"/>
    <w:basedOn w:val="Normal"/>
    <w:link w:val="RodapCarter"/>
    <w:uiPriority w:val="99"/>
    <w:unhideWhenUsed/>
    <w:qFormat/>
    <w:rsid w:val="00457BB8"/>
    <w:pPr>
      <w:tabs>
        <w:tab w:val="center" w:pos="4680"/>
        <w:tab w:val="right" w:pos="9360"/>
      </w:tabs>
      <w:spacing w:after="0" w:line="240" w:lineRule="auto"/>
    </w:pPr>
    <w:rPr>
      <w:color w:val="134163" w:themeColor="accent2" w:themeShade="80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457BB8"/>
    <w:rPr>
      <w:color w:val="134163" w:themeColor="accent2" w:themeShade="80"/>
    </w:rPr>
  </w:style>
  <w:style w:type="character" w:customStyle="1" w:styleId="Foreignwords">
    <w:name w:val="Foreign words"/>
    <w:rsid w:val="00D57491"/>
    <w:rPr>
      <w:i/>
      <w:iCs/>
      <w:lang w:val="en-US"/>
    </w:rPr>
  </w:style>
  <w:style w:type="paragraph" w:customStyle="1" w:styleId="AnswerList">
    <w:name w:val="Answer List"/>
    <w:basedOn w:val="Answer"/>
    <w:qFormat/>
    <w:rsid w:val="00D57491"/>
    <w:pPr>
      <w:numPr>
        <w:numId w:val="18"/>
      </w:numPr>
      <w:spacing w:line="240" w:lineRule="auto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A27C92"/>
    <w:rPr>
      <w:color w:val="739D9B" w:themeColor="followedHyperlink"/>
      <w:u w:val="single"/>
    </w:rPr>
  </w:style>
  <w:style w:type="table" w:styleId="Tabelacomgrelha">
    <w:name w:val="Table Grid"/>
    <w:basedOn w:val="Tabelanormal"/>
    <w:uiPriority w:val="59"/>
    <w:rsid w:val="00580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67"/>
    <w:rsid w:val="002668D3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A33A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A33AF"/>
    <w:rPr>
      <w:rFonts w:ascii="Times New Roman" w:hAnsi="Times New Roman" w:cs="Times New Roman"/>
      <w:sz w:val="18"/>
      <w:szCs w:val="18"/>
    </w:rPr>
  </w:style>
  <w:style w:type="character" w:styleId="Nmerodepgina">
    <w:name w:val="page number"/>
    <w:basedOn w:val="Tipodeletrapredefinidodopargrafo"/>
    <w:uiPriority w:val="99"/>
    <w:semiHidden/>
    <w:unhideWhenUsed/>
    <w:rsid w:val="007C1AF3"/>
  </w:style>
  <w:style w:type="paragraph" w:styleId="ndice1">
    <w:name w:val="toc 1"/>
    <w:basedOn w:val="Normal"/>
    <w:next w:val="Normal"/>
    <w:autoRedefine/>
    <w:uiPriority w:val="39"/>
    <w:unhideWhenUsed/>
    <w:rsid w:val="00173D5B"/>
    <w:pPr>
      <w:spacing w:before="360" w:after="0"/>
      <w:jc w:val="left"/>
    </w:pPr>
    <w:rPr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173D5B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73D5B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73D5B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73D5B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73D5B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73D5B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73D5B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73D5B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customStyle="1" w:styleId="GroupID">
    <w:name w:val="GroupID"/>
    <w:basedOn w:val="Normal"/>
    <w:qFormat/>
    <w:rsid w:val="00573CBF"/>
    <w:pPr>
      <w:jc w:val="right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7537AC6-4B84-40E5-8B5A-8B9023FD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2872</Words>
  <Characters>15512</Characters>
  <Application>Microsoft Office Word</Application>
  <DocSecurity>0</DocSecurity>
  <Lines>129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Relatorio</vt:lpstr>
      <vt:lpstr>Modelo Relatorio</vt:lpstr>
    </vt:vector>
  </TitlesOfParts>
  <Manager/>
  <Company/>
  <LinksUpToDate>false</LinksUpToDate>
  <CharactersWithSpaces>18348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Relatorio</dc:title>
  <dc:subject>Agentes Autonomos e Sistemas Multiagente</dc:subject>
  <dc:creator>Pedro Sequeira</dc:creator>
  <cp:keywords/>
  <dc:description/>
  <cp:lastModifiedBy>AFFonseca</cp:lastModifiedBy>
  <cp:revision>31</cp:revision>
  <cp:lastPrinted>2016-05-28T22:15:00Z</cp:lastPrinted>
  <dcterms:created xsi:type="dcterms:W3CDTF">2016-04-16T01:08:00Z</dcterms:created>
  <dcterms:modified xsi:type="dcterms:W3CDTF">2016-05-28T22:16:00Z</dcterms:modified>
  <cp:category/>
</cp:coreProperties>
</file>